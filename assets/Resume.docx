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9677" w14:textId="28338027" w:rsidR="00EC5E73" w:rsidRPr="00F7530D" w:rsidRDefault="00D345A3" w:rsidP="005F75B3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>Michael A. Strickland</w:t>
      </w:r>
    </w:p>
    <w:p w14:paraId="54F27F20" w14:textId="6BB8FD01" w:rsidR="000C6251" w:rsidRPr="00F7530D" w:rsidRDefault="00F740E5" w:rsidP="005F75B3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4254 S</w:t>
      </w:r>
      <w:r w:rsidR="00C9114B">
        <w:rPr>
          <w:rFonts w:asciiTheme="minorHAnsi" w:hAnsiTheme="minorHAnsi" w:cstheme="minorHAnsi"/>
          <w:sz w:val="22"/>
          <w:szCs w:val="22"/>
        </w:rPr>
        <w:t xml:space="preserve">outh </w:t>
      </w:r>
      <w:r>
        <w:rPr>
          <w:rFonts w:asciiTheme="minorHAnsi" w:hAnsiTheme="minorHAnsi" w:cstheme="minorHAnsi"/>
          <w:sz w:val="22"/>
          <w:szCs w:val="22"/>
        </w:rPr>
        <w:t>C</w:t>
      </w:r>
      <w:r w:rsidR="00C9114B">
        <w:rPr>
          <w:rFonts w:asciiTheme="minorHAnsi" w:hAnsiTheme="minorHAnsi" w:cstheme="minorHAnsi"/>
          <w:sz w:val="22"/>
          <w:szCs w:val="22"/>
        </w:rPr>
        <w:t xml:space="preserve">rystal </w:t>
      </w:r>
      <w:r>
        <w:rPr>
          <w:rFonts w:asciiTheme="minorHAnsi" w:hAnsiTheme="minorHAnsi" w:cstheme="minorHAnsi"/>
          <w:sz w:val="22"/>
          <w:szCs w:val="22"/>
        </w:rPr>
        <w:t>C</w:t>
      </w:r>
      <w:r w:rsidR="00C9114B">
        <w:rPr>
          <w:rFonts w:asciiTheme="minorHAnsi" w:hAnsiTheme="minorHAnsi" w:cstheme="minorHAnsi"/>
          <w:sz w:val="22"/>
          <w:szCs w:val="22"/>
        </w:rPr>
        <w:t>ourt</w:t>
      </w:r>
      <w:r>
        <w:rPr>
          <w:rFonts w:asciiTheme="minorHAnsi" w:hAnsiTheme="minorHAnsi" w:cstheme="minorHAnsi"/>
          <w:sz w:val="22"/>
          <w:szCs w:val="22"/>
        </w:rPr>
        <w:t>,</w:t>
      </w:r>
      <w:r w:rsidR="00C9114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Aurora Colorado</w:t>
      </w:r>
      <w:r w:rsidR="00C9114B">
        <w:rPr>
          <w:rFonts w:asciiTheme="minorHAnsi" w:hAnsiTheme="minorHAnsi" w:cstheme="minorHAnsi"/>
          <w:sz w:val="22"/>
          <w:szCs w:val="22"/>
        </w:rPr>
        <w:t xml:space="preserve"> 80014</w:t>
      </w:r>
    </w:p>
    <w:p w14:paraId="1C66974E" w14:textId="31F15602" w:rsidR="00EC5E73" w:rsidRPr="00F7530D" w:rsidRDefault="00666929" w:rsidP="005F75B3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F7530D">
        <w:rPr>
          <w:rFonts w:asciiTheme="minorHAnsi" w:hAnsiTheme="minorHAnsi" w:cstheme="minorHAnsi"/>
          <w:sz w:val="22"/>
          <w:szCs w:val="22"/>
        </w:rPr>
        <w:t>(</w:t>
      </w:r>
      <w:r w:rsidR="00D345A3">
        <w:rPr>
          <w:rFonts w:asciiTheme="minorHAnsi" w:hAnsiTheme="minorHAnsi" w:cstheme="minorHAnsi"/>
          <w:sz w:val="22"/>
          <w:szCs w:val="22"/>
        </w:rPr>
        <w:t>856</w:t>
      </w:r>
      <w:r w:rsidRPr="00F7530D">
        <w:rPr>
          <w:rFonts w:asciiTheme="minorHAnsi" w:hAnsiTheme="minorHAnsi" w:cstheme="minorHAnsi"/>
          <w:sz w:val="22"/>
          <w:szCs w:val="22"/>
        </w:rPr>
        <w:t xml:space="preserve">) </w:t>
      </w:r>
      <w:r w:rsidR="00D345A3">
        <w:rPr>
          <w:rFonts w:asciiTheme="minorHAnsi" w:hAnsiTheme="minorHAnsi" w:cstheme="minorHAnsi"/>
          <w:sz w:val="22"/>
          <w:szCs w:val="22"/>
        </w:rPr>
        <w:t>236-9293</w:t>
      </w:r>
      <w:r w:rsidR="005472AE" w:rsidRPr="00F7530D">
        <w:rPr>
          <w:rFonts w:asciiTheme="minorHAnsi" w:hAnsiTheme="minorHAnsi" w:cstheme="minorHAnsi"/>
          <w:sz w:val="22"/>
          <w:szCs w:val="22"/>
        </w:rPr>
        <w:t xml:space="preserve"> | </w:t>
      </w:r>
      <w:r w:rsidR="00D345A3">
        <w:rPr>
          <w:rFonts w:asciiTheme="minorHAnsi" w:hAnsiTheme="minorHAnsi" w:cstheme="minorHAnsi"/>
          <w:sz w:val="22"/>
          <w:szCs w:val="22"/>
        </w:rPr>
        <w:t>Strickland1514</w:t>
      </w:r>
      <w:r w:rsidR="005472AE" w:rsidRPr="00F7530D">
        <w:rPr>
          <w:rFonts w:asciiTheme="minorHAnsi" w:hAnsiTheme="minorHAnsi" w:cstheme="minorHAnsi"/>
          <w:sz w:val="22"/>
          <w:szCs w:val="22"/>
        </w:rPr>
        <w:t>@gmail.com</w:t>
      </w:r>
    </w:p>
    <w:p w14:paraId="05AB400A" w14:textId="694D3E13" w:rsidR="000C6251" w:rsidRPr="00F7530D" w:rsidRDefault="000C6251" w:rsidP="000C6251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F7530D">
        <w:rPr>
          <w:rFonts w:asciiTheme="minorHAnsi" w:hAnsiTheme="minorHAnsi" w:cstheme="minorHAnsi"/>
          <w:sz w:val="22"/>
          <w:szCs w:val="22"/>
        </w:rPr>
        <w:t>www.linkedin.com/in/</w:t>
      </w:r>
      <w:r w:rsidR="00C9114B">
        <w:rPr>
          <w:rFonts w:asciiTheme="minorHAnsi" w:hAnsiTheme="minorHAnsi" w:cstheme="minorHAnsi"/>
          <w:sz w:val="22"/>
          <w:szCs w:val="22"/>
        </w:rPr>
        <w:t>MichaelAdamStrickland</w:t>
      </w:r>
      <w:r w:rsidRPr="00F7530D">
        <w:rPr>
          <w:rFonts w:asciiTheme="minorHAnsi" w:hAnsiTheme="minorHAnsi" w:cstheme="minorHAnsi"/>
          <w:sz w:val="22"/>
          <w:szCs w:val="22"/>
        </w:rPr>
        <w:t>/</w:t>
      </w:r>
    </w:p>
    <w:p w14:paraId="6B316F61" w14:textId="77777777" w:rsidR="000C6251" w:rsidRPr="00F7530D" w:rsidRDefault="000C6251" w:rsidP="005F75B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1F082D1D" w14:textId="695B90CE" w:rsidR="000C6251" w:rsidRPr="00F7530D" w:rsidRDefault="000C6251" w:rsidP="005F75B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7530D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6C1B3FF0" w14:textId="2B5918AA" w:rsidR="00EC5E73" w:rsidRPr="00F7530D" w:rsidRDefault="00AE33F7" w:rsidP="005F75B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E497A">
        <w:rPr>
          <w:rFonts w:asciiTheme="minorHAnsi" w:hAnsiTheme="minorHAnsi" w:cstheme="minorHAnsi"/>
          <w:sz w:val="22"/>
          <w:szCs w:val="22"/>
        </w:rPr>
        <w:t>Career-driven</w:t>
      </w:r>
      <w:r w:rsidRPr="00C9114B">
        <w:rPr>
          <w:rFonts w:asciiTheme="minorHAnsi" w:hAnsiTheme="minorHAnsi" w:cstheme="minorHAnsi"/>
          <w:sz w:val="22"/>
          <w:szCs w:val="22"/>
        </w:rPr>
        <w:t xml:space="preserve">, goal-focused </w:t>
      </w:r>
      <w:r w:rsidR="00EE497A" w:rsidRPr="00EE497A">
        <w:rPr>
          <w:rFonts w:asciiTheme="minorHAnsi" w:hAnsiTheme="minorHAnsi" w:cstheme="minorHAnsi"/>
          <w:b/>
          <w:sz w:val="22"/>
          <w:szCs w:val="22"/>
        </w:rPr>
        <w:t>Sales</w:t>
      </w:r>
      <w:r w:rsidRPr="00EE497A">
        <w:rPr>
          <w:rFonts w:asciiTheme="minorHAnsi" w:hAnsiTheme="minorHAnsi" w:cstheme="minorHAnsi"/>
          <w:b/>
          <w:sz w:val="22"/>
          <w:szCs w:val="22"/>
        </w:rPr>
        <w:t xml:space="preserve"> Professional</w:t>
      </w:r>
      <w:r w:rsidR="00056704" w:rsidRPr="00EE497A">
        <w:rPr>
          <w:rFonts w:asciiTheme="minorHAnsi" w:hAnsiTheme="minorHAnsi" w:cstheme="minorHAnsi"/>
          <w:sz w:val="22"/>
          <w:szCs w:val="22"/>
        </w:rPr>
        <w:t xml:space="preserve"> with </w:t>
      </w:r>
      <w:r w:rsidR="00C9114B">
        <w:rPr>
          <w:rFonts w:asciiTheme="minorHAnsi" w:hAnsiTheme="minorHAnsi" w:cstheme="minorHAnsi"/>
          <w:sz w:val="22"/>
          <w:szCs w:val="22"/>
        </w:rPr>
        <w:t>over 10</w:t>
      </w:r>
      <w:r w:rsidR="00EE497A" w:rsidRPr="00EE497A">
        <w:rPr>
          <w:rFonts w:asciiTheme="minorHAnsi" w:hAnsiTheme="minorHAnsi" w:cstheme="minorHAnsi"/>
          <w:sz w:val="22"/>
          <w:szCs w:val="22"/>
        </w:rPr>
        <w:t xml:space="preserve"> </w:t>
      </w:r>
      <w:r w:rsidR="00056704" w:rsidRPr="00EE497A">
        <w:rPr>
          <w:rFonts w:asciiTheme="minorHAnsi" w:hAnsiTheme="minorHAnsi" w:cstheme="minorHAnsi"/>
          <w:sz w:val="22"/>
          <w:szCs w:val="22"/>
        </w:rPr>
        <w:t>years of valuable experience</w:t>
      </w:r>
      <w:r w:rsidR="00EE497A" w:rsidRPr="00C9114B">
        <w:rPr>
          <w:rFonts w:asciiTheme="minorHAnsi" w:hAnsiTheme="minorHAnsi" w:cstheme="minorHAnsi"/>
          <w:sz w:val="22"/>
          <w:szCs w:val="22"/>
        </w:rPr>
        <w:t xml:space="preserve">. </w:t>
      </w:r>
      <w:r w:rsidR="00056704" w:rsidRPr="00C9114B">
        <w:rPr>
          <w:rFonts w:asciiTheme="minorHAnsi" w:hAnsiTheme="minorHAnsi" w:cstheme="minorHAnsi"/>
          <w:sz w:val="22"/>
          <w:szCs w:val="22"/>
        </w:rPr>
        <w:t xml:space="preserve">Adept at achieving organizational goals, both independently and in teams. Call on customer service </w:t>
      </w:r>
      <w:r w:rsidR="001765F0" w:rsidRPr="00C9114B">
        <w:rPr>
          <w:rFonts w:asciiTheme="minorHAnsi" w:hAnsiTheme="minorHAnsi" w:cstheme="minorHAnsi"/>
          <w:sz w:val="22"/>
          <w:szCs w:val="22"/>
        </w:rPr>
        <w:t>insight</w:t>
      </w:r>
      <w:r w:rsidR="00056704" w:rsidRPr="00C9114B">
        <w:rPr>
          <w:rFonts w:asciiTheme="minorHAnsi" w:hAnsiTheme="minorHAnsi" w:cstheme="minorHAnsi"/>
          <w:sz w:val="22"/>
          <w:szCs w:val="22"/>
        </w:rPr>
        <w:t xml:space="preserve"> to act as an effective leader of dynamic staff teams. Experience includes a strong </w:t>
      </w:r>
      <w:r w:rsidR="00C9114B" w:rsidRPr="00C9114B">
        <w:rPr>
          <w:rFonts w:asciiTheme="minorHAnsi" w:hAnsiTheme="minorHAnsi" w:cstheme="minorHAnsi"/>
          <w:sz w:val="22"/>
          <w:szCs w:val="22"/>
        </w:rPr>
        <w:t>planning, and even</w:t>
      </w:r>
      <w:r w:rsidR="00BE1F51">
        <w:rPr>
          <w:rFonts w:asciiTheme="minorHAnsi" w:hAnsiTheme="minorHAnsi" w:cstheme="minorHAnsi"/>
          <w:sz w:val="22"/>
          <w:szCs w:val="22"/>
        </w:rPr>
        <w:t>t</w:t>
      </w:r>
      <w:r w:rsidR="00C9114B" w:rsidRPr="00C9114B">
        <w:rPr>
          <w:rFonts w:asciiTheme="minorHAnsi" w:hAnsiTheme="minorHAnsi" w:cstheme="minorHAnsi"/>
          <w:sz w:val="22"/>
          <w:szCs w:val="22"/>
        </w:rPr>
        <w:t xml:space="preserve"> organizing background;</w:t>
      </w:r>
      <w:r w:rsidR="00056704" w:rsidRPr="00C9114B">
        <w:rPr>
          <w:rFonts w:asciiTheme="minorHAnsi" w:hAnsiTheme="minorHAnsi" w:cstheme="minorHAnsi"/>
          <w:sz w:val="22"/>
          <w:szCs w:val="22"/>
        </w:rPr>
        <w:t xml:space="preserve"> </w:t>
      </w:r>
      <w:r w:rsidR="00056704" w:rsidRPr="00EE497A">
        <w:rPr>
          <w:rFonts w:asciiTheme="minorHAnsi" w:hAnsiTheme="minorHAnsi" w:cstheme="minorHAnsi"/>
          <w:sz w:val="22"/>
          <w:szCs w:val="22"/>
        </w:rPr>
        <w:t xml:space="preserve">seeking to </w:t>
      </w:r>
      <w:r w:rsidR="00EE497A" w:rsidRPr="00EE497A">
        <w:rPr>
          <w:rFonts w:asciiTheme="minorHAnsi" w:hAnsiTheme="minorHAnsi" w:cstheme="minorHAnsi"/>
          <w:sz w:val="22"/>
          <w:szCs w:val="22"/>
        </w:rPr>
        <w:t>utilize</w:t>
      </w:r>
      <w:r w:rsidR="00056704" w:rsidRPr="00EE497A">
        <w:rPr>
          <w:rFonts w:asciiTheme="minorHAnsi" w:hAnsiTheme="minorHAnsi" w:cstheme="minorHAnsi"/>
          <w:sz w:val="22"/>
          <w:szCs w:val="22"/>
        </w:rPr>
        <w:t xml:space="preserve"> </w:t>
      </w:r>
      <w:r w:rsidR="00EE497A" w:rsidRPr="00EE497A">
        <w:rPr>
          <w:rFonts w:asciiTheme="minorHAnsi" w:hAnsiTheme="minorHAnsi" w:cstheme="minorHAnsi"/>
          <w:sz w:val="22"/>
          <w:szCs w:val="22"/>
        </w:rPr>
        <w:t>my experiences</w:t>
      </w:r>
      <w:r w:rsidR="00056704" w:rsidRPr="00EE497A">
        <w:rPr>
          <w:rFonts w:asciiTheme="minorHAnsi" w:hAnsiTheme="minorHAnsi" w:cstheme="minorHAnsi"/>
          <w:sz w:val="22"/>
          <w:szCs w:val="22"/>
        </w:rPr>
        <w:t xml:space="preserve"> in a </w:t>
      </w:r>
      <w:r w:rsidR="00EE497A" w:rsidRPr="00EE497A">
        <w:rPr>
          <w:rFonts w:asciiTheme="minorHAnsi" w:hAnsiTheme="minorHAnsi" w:cstheme="minorHAnsi"/>
          <w:sz w:val="22"/>
          <w:szCs w:val="22"/>
        </w:rPr>
        <w:t>Business Development</w:t>
      </w:r>
      <w:r w:rsidR="00877954" w:rsidRPr="00EE497A">
        <w:rPr>
          <w:rFonts w:asciiTheme="minorHAnsi" w:hAnsiTheme="minorHAnsi" w:cstheme="minorHAnsi"/>
          <w:sz w:val="22"/>
          <w:szCs w:val="22"/>
        </w:rPr>
        <w:t xml:space="preserve"> r</w:t>
      </w:r>
      <w:r w:rsidR="0040533D" w:rsidRPr="00EE497A">
        <w:rPr>
          <w:rFonts w:asciiTheme="minorHAnsi" w:hAnsiTheme="minorHAnsi" w:cstheme="minorHAnsi"/>
          <w:sz w:val="22"/>
          <w:szCs w:val="22"/>
        </w:rPr>
        <w:t>ole</w:t>
      </w:r>
      <w:r w:rsidR="00056704" w:rsidRPr="00EE497A">
        <w:rPr>
          <w:rFonts w:asciiTheme="minorHAnsi" w:hAnsiTheme="minorHAnsi" w:cstheme="minorHAnsi"/>
          <w:sz w:val="22"/>
          <w:szCs w:val="22"/>
        </w:rPr>
        <w:t xml:space="preserve"> tha</w:t>
      </w:r>
      <w:r w:rsidR="003D78D9" w:rsidRPr="00EE497A">
        <w:rPr>
          <w:rFonts w:asciiTheme="minorHAnsi" w:hAnsiTheme="minorHAnsi" w:cstheme="minorHAnsi"/>
          <w:sz w:val="22"/>
          <w:szCs w:val="22"/>
        </w:rPr>
        <w:t>t will allow for career growth.</w:t>
      </w:r>
    </w:p>
    <w:p w14:paraId="47580CFA" w14:textId="77777777" w:rsidR="00EB2EB7" w:rsidRPr="00F7530D" w:rsidRDefault="00EB2EB7" w:rsidP="005F75B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53B78058" w14:textId="4291F11F" w:rsidR="00C37B3F" w:rsidRPr="00F7530D" w:rsidRDefault="00F7530D" w:rsidP="005F75B3">
      <w:p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KEY </w:t>
      </w:r>
      <w:r w:rsidR="000C6251" w:rsidRPr="00F7530D">
        <w:rPr>
          <w:rFonts w:asciiTheme="minorHAnsi" w:hAnsiTheme="minorHAnsi" w:cstheme="minorHAnsi"/>
          <w:b/>
          <w:sz w:val="22"/>
          <w:szCs w:val="22"/>
        </w:rPr>
        <w:t>AREAS OF EXPERTISE</w:t>
      </w:r>
    </w:p>
    <w:p w14:paraId="7451620D" w14:textId="77777777" w:rsidR="000C6251" w:rsidRPr="00F7530D" w:rsidRDefault="000C6251" w:rsidP="00021497">
      <w:pPr>
        <w:pStyle w:val="ListParagraph"/>
        <w:tabs>
          <w:tab w:val="left" w:pos="1755"/>
        </w:tabs>
        <w:ind w:left="288"/>
        <w:rPr>
          <w:rFonts w:asciiTheme="minorHAnsi" w:hAnsiTheme="minorHAnsi" w:cstheme="minorHAnsi"/>
          <w:sz w:val="22"/>
          <w:szCs w:val="22"/>
        </w:rPr>
        <w:sectPr w:rsidR="000C6251" w:rsidRPr="00F7530D" w:rsidSect="00F7530D">
          <w:pgSz w:w="12240" w:h="15840" w:code="1"/>
          <w:pgMar w:top="432" w:right="720" w:bottom="432" w:left="720" w:header="720" w:footer="950" w:gutter="0"/>
          <w:cols w:space="720"/>
          <w:noEndnote/>
          <w:docGrid w:linePitch="326"/>
        </w:sectPr>
      </w:pPr>
    </w:p>
    <w:p w14:paraId="45D95FDA" w14:textId="6FB01E89" w:rsidR="000C6251" w:rsidRPr="00F7530D" w:rsidRDefault="00D345A3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Leadership</w:t>
      </w:r>
    </w:p>
    <w:p w14:paraId="5112FEFA" w14:textId="06E0DD5A" w:rsidR="000C6251" w:rsidRPr="00F7530D" w:rsidRDefault="00D345A3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Organization</w:t>
      </w:r>
    </w:p>
    <w:p w14:paraId="25EF2D44" w14:textId="658B7CD8" w:rsidR="000C6251" w:rsidRPr="00F7530D" w:rsidRDefault="00D345A3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Communication</w:t>
      </w:r>
    </w:p>
    <w:p w14:paraId="2F6ED8ED" w14:textId="77777777" w:rsidR="000C6251" w:rsidRPr="00F7530D" w:rsidRDefault="005472AE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 w:rsidRPr="00F7530D">
        <w:rPr>
          <w:rFonts w:asciiTheme="minorHAnsi" w:hAnsiTheme="minorHAnsi" w:cstheme="minorHAnsi"/>
          <w:sz w:val="22"/>
          <w:szCs w:val="22"/>
        </w:rPr>
        <w:t>Attention to Detail</w:t>
      </w:r>
    </w:p>
    <w:p w14:paraId="7423E0A0" w14:textId="11883641" w:rsidR="000C6251" w:rsidRPr="00EE497A" w:rsidRDefault="00D345A3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 w:rsidRPr="00EE497A">
        <w:rPr>
          <w:rFonts w:asciiTheme="minorHAnsi" w:hAnsiTheme="minorHAnsi" w:cstheme="minorHAnsi"/>
          <w:sz w:val="22"/>
          <w:szCs w:val="22"/>
        </w:rPr>
        <w:t>Sales</w:t>
      </w:r>
    </w:p>
    <w:p w14:paraId="1B2E561A" w14:textId="77777777" w:rsidR="000C6251" w:rsidRPr="00EE497A" w:rsidRDefault="005472AE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 w:rsidRPr="00EE497A">
        <w:rPr>
          <w:rFonts w:asciiTheme="minorHAnsi" w:hAnsiTheme="minorHAnsi" w:cstheme="minorHAnsi"/>
          <w:sz w:val="22"/>
          <w:szCs w:val="22"/>
        </w:rPr>
        <w:t>Networking</w:t>
      </w:r>
    </w:p>
    <w:p w14:paraId="4EF3EBB7" w14:textId="31961D1A" w:rsidR="000C6251" w:rsidRPr="00EE497A" w:rsidRDefault="00D345A3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 w:rsidRPr="00EE497A">
        <w:rPr>
          <w:rFonts w:asciiTheme="minorHAnsi" w:hAnsiTheme="minorHAnsi" w:cstheme="minorHAnsi"/>
          <w:sz w:val="22"/>
          <w:szCs w:val="22"/>
        </w:rPr>
        <w:t>Social Media</w:t>
      </w:r>
    </w:p>
    <w:p w14:paraId="68A3BFFD" w14:textId="6E44FF56" w:rsidR="000C6251" w:rsidRPr="00EE497A" w:rsidRDefault="00460C36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 w:rsidRPr="00EE497A">
        <w:rPr>
          <w:rFonts w:asciiTheme="minorHAnsi" w:hAnsiTheme="minorHAnsi" w:cstheme="minorHAnsi"/>
          <w:sz w:val="22"/>
          <w:szCs w:val="22"/>
        </w:rPr>
        <w:t>Team</w:t>
      </w:r>
      <w:r w:rsidR="00EE497A" w:rsidRPr="00EE497A">
        <w:rPr>
          <w:rFonts w:asciiTheme="minorHAnsi" w:hAnsiTheme="minorHAnsi" w:cstheme="minorHAnsi"/>
          <w:sz w:val="22"/>
          <w:szCs w:val="22"/>
        </w:rPr>
        <w:t>w</w:t>
      </w:r>
      <w:r w:rsidRPr="00EE497A">
        <w:rPr>
          <w:rFonts w:asciiTheme="minorHAnsi" w:hAnsiTheme="minorHAnsi" w:cstheme="minorHAnsi"/>
          <w:sz w:val="22"/>
          <w:szCs w:val="22"/>
        </w:rPr>
        <w:t>ork</w:t>
      </w:r>
    </w:p>
    <w:p w14:paraId="463F3934" w14:textId="04CAC880" w:rsidR="000C6251" w:rsidRPr="00C9114B" w:rsidRDefault="00C9114B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Event planning</w:t>
      </w:r>
    </w:p>
    <w:p w14:paraId="01CE94A9" w14:textId="54CF0B14" w:rsidR="000C6251" w:rsidRPr="00C9114B" w:rsidRDefault="00C9114B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Sales Training</w:t>
      </w:r>
    </w:p>
    <w:p w14:paraId="103E1962" w14:textId="25E8D2B6" w:rsidR="000C6251" w:rsidRPr="00C9114B" w:rsidRDefault="00C9114B" w:rsidP="000C6251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New Business Development  </w:t>
      </w:r>
    </w:p>
    <w:p w14:paraId="2F7F49C6" w14:textId="12F8430E" w:rsidR="000C6251" w:rsidRPr="00C9114B" w:rsidRDefault="00C9114B" w:rsidP="00021497">
      <w:pPr>
        <w:pStyle w:val="ListParagraph"/>
        <w:numPr>
          <w:ilvl w:val="0"/>
          <w:numId w:val="21"/>
        </w:numPr>
        <w:tabs>
          <w:tab w:val="left" w:pos="1755"/>
        </w:tabs>
        <w:spacing w:after="0"/>
        <w:rPr>
          <w:rFonts w:asciiTheme="minorHAnsi" w:hAnsiTheme="minorHAnsi" w:cstheme="minorHAnsi"/>
          <w:sz w:val="22"/>
          <w:szCs w:val="22"/>
        </w:rPr>
        <w:sectPr w:rsidR="000C6251" w:rsidRPr="00C9114B" w:rsidSect="003D78D9">
          <w:type w:val="continuous"/>
          <w:pgSz w:w="12240" w:h="15840" w:code="1"/>
          <w:pgMar w:top="720" w:right="720" w:bottom="720" w:left="720" w:header="720" w:footer="950" w:gutter="0"/>
          <w:cols w:num="3" w:space="720"/>
          <w:noEndnote/>
          <w:docGrid w:linePitch="326"/>
        </w:sectPr>
      </w:pPr>
      <w:r>
        <w:rPr>
          <w:rFonts w:asciiTheme="minorHAnsi" w:hAnsiTheme="minorHAnsi" w:cstheme="minorHAnsi"/>
          <w:sz w:val="22"/>
          <w:szCs w:val="22"/>
        </w:rPr>
        <w:t>Setting Team Goals</w:t>
      </w:r>
    </w:p>
    <w:p w14:paraId="74D918F3" w14:textId="712B91A5" w:rsidR="00C25C99" w:rsidRPr="00F7530D" w:rsidRDefault="00C25C99" w:rsidP="005F75B3">
      <w:pPr>
        <w:tabs>
          <w:tab w:val="left" w:pos="1755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4E5963E5" w14:textId="05F58F37" w:rsidR="0028467E" w:rsidRPr="00F7530D" w:rsidRDefault="000C6251" w:rsidP="000C6251">
      <w:pPr>
        <w:contextualSpacing/>
        <w:rPr>
          <w:rFonts w:asciiTheme="minorHAnsi" w:hAnsiTheme="minorHAnsi" w:cstheme="minorHAnsi"/>
          <w:sz w:val="22"/>
          <w:szCs w:val="22"/>
        </w:rPr>
      </w:pPr>
      <w:r w:rsidRPr="00F7530D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30720328" w14:textId="23DB37DC" w:rsidR="00956558" w:rsidRPr="00C9114B" w:rsidRDefault="00A341A9" w:rsidP="00956558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Built, </w:t>
      </w:r>
      <w:r w:rsidR="00C9114B">
        <w:rPr>
          <w:rFonts w:asciiTheme="minorHAnsi" w:hAnsiTheme="minorHAnsi" w:cstheme="minorHAnsi"/>
          <w:sz w:val="22"/>
          <w:szCs w:val="22"/>
        </w:rPr>
        <w:t>develop</w:t>
      </w:r>
      <w:r>
        <w:rPr>
          <w:rFonts w:asciiTheme="minorHAnsi" w:hAnsiTheme="minorHAnsi" w:cstheme="minorHAnsi"/>
          <w:sz w:val="22"/>
          <w:szCs w:val="22"/>
        </w:rPr>
        <w:t>ed</w:t>
      </w:r>
      <w:r w:rsidR="00C9114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managed </w:t>
      </w:r>
      <w:r w:rsidR="00C9114B">
        <w:rPr>
          <w:rFonts w:asciiTheme="minorHAnsi" w:hAnsiTheme="minorHAnsi" w:cstheme="minorHAnsi"/>
          <w:sz w:val="22"/>
          <w:szCs w:val="22"/>
        </w:rPr>
        <w:t>sales teams</w:t>
      </w:r>
      <w:r>
        <w:rPr>
          <w:rFonts w:asciiTheme="minorHAnsi" w:hAnsiTheme="minorHAnsi" w:cstheme="minorHAnsi"/>
          <w:sz w:val="22"/>
          <w:szCs w:val="22"/>
        </w:rPr>
        <w:t xml:space="preserve"> for various events</w:t>
      </w:r>
    </w:p>
    <w:p w14:paraId="2393B5A7" w14:textId="7B9CC66A" w:rsidR="00EE497A" w:rsidRPr="00C9114B" w:rsidRDefault="00C9114B" w:rsidP="00EE497A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Organized </w:t>
      </w:r>
      <w:r w:rsidR="00A341A9">
        <w:rPr>
          <w:rFonts w:asciiTheme="minorHAnsi" w:hAnsiTheme="minorHAnsi" w:cstheme="minorHAnsi"/>
          <w:sz w:val="22"/>
          <w:szCs w:val="22"/>
        </w:rPr>
        <w:t>and oversaw a company’s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341A9">
        <w:rPr>
          <w:rFonts w:asciiTheme="minorHAnsi" w:hAnsiTheme="minorHAnsi" w:cstheme="minorHAnsi"/>
          <w:sz w:val="22"/>
          <w:szCs w:val="22"/>
        </w:rPr>
        <w:t>new</w:t>
      </w:r>
      <w:r>
        <w:rPr>
          <w:rFonts w:asciiTheme="minorHAnsi" w:hAnsiTheme="minorHAnsi" w:cstheme="minorHAnsi"/>
          <w:sz w:val="22"/>
          <w:szCs w:val="22"/>
        </w:rPr>
        <w:t xml:space="preserve"> location </w:t>
      </w:r>
      <w:r w:rsidR="00A341A9">
        <w:rPr>
          <w:rFonts w:asciiTheme="minorHAnsi" w:hAnsiTheme="minorHAnsi" w:cstheme="minorHAnsi"/>
          <w:sz w:val="22"/>
          <w:szCs w:val="22"/>
        </w:rPr>
        <w:t>opening in Los Angeles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B999BA" w14:textId="2D2807EF" w:rsidR="00956558" w:rsidRPr="00C9114B" w:rsidRDefault="00A341A9" w:rsidP="00956558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Networked</w:t>
      </w:r>
      <w:r w:rsidR="00C9114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="00C9114B">
        <w:rPr>
          <w:rFonts w:asciiTheme="minorHAnsi" w:hAnsiTheme="minorHAnsi" w:cstheme="minorHAnsi"/>
          <w:sz w:val="22"/>
          <w:szCs w:val="22"/>
        </w:rPr>
        <w:t>new venues</w:t>
      </w:r>
      <w:r>
        <w:rPr>
          <w:rFonts w:asciiTheme="minorHAnsi" w:hAnsiTheme="minorHAnsi" w:cstheme="minorHAnsi"/>
          <w:sz w:val="22"/>
          <w:szCs w:val="22"/>
        </w:rPr>
        <w:t xml:space="preserve"> to organize</w:t>
      </w:r>
      <w:r w:rsidR="00C9114B">
        <w:rPr>
          <w:rFonts w:asciiTheme="minorHAnsi" w:hAnsiTheme="minorHAnsi" w:cstheme="minorHAnsi"/>
          <w:sz w:val="22"/>
          <w:szCs w:val="22"/>
        </w:rPr>
        <w:t xml:space="preserve"> events </w:t>
      </w:r>
      <w:r>
        <w:rPr>
          <w:rFonts w:asciiTheme="minorHAnsi" w:hAnsiTheme="minorHAnsi" w:cstheme="minorHAnsi"/>
          <w:sz w:val="22"/>
          <w:szCs w:val="22"/>
        </w:rPr>
        <w:t>for a dynamic team</w:t>
      </w:r>
    </w:p>
    <w:p w14:paraId="4682F6AB" w14:textId="148E3516" w:rsidR="00956558" w:rsidRPr="00C9114B" w:rsidRDefault="00826821" w:rsidP="00956558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9114B">
        <w:rPr>
          <w:rFonts w:asciiTheme="minorHAnsi" w:hAnsiTheme="minorHAnsi" w:cstheme="minorHAnsi"/>
          <w:sz w:val="22"/>
          <w:szCs w:val="22"/>
        </w:rPr>
        <w:t xml:space="preserve">Digitized planning documents, resulting in an </w:t>
      </w:r>
      <w:r w:rsidR="00B108D2" w:rsidRPr="00C9114B">
        <w:rPr>
          <w:rFonts w:asciiTheme="minorHAnsi" w:hAnsiTheme="minorHAnsi" w:cstheme="minorHAnsi"/>
          <w:sz w:val="22"/>
          <w:szCs w:val="22"/>
        </w:rPr>
        <w:t xml:space="preserve">improved, </w:t>
      </w:r>
      <w:r w:rsidRPr="00C9114B">
        <w:rPr>
          <w:rFonts w:asciiTheme="minorHAnsi" w:hAnsiTheme="minorHAnsi" w:cstheme="minorHAnsi"/>
          <w:sz w:val="22"/>
          <w:szCs w:val="22"/>
        </w:rPr>
        <w:t>expedited planning process</w:t>
      </w:r>
    </w:p>
    <w:p w14:paraId="50B70479" w14:textId="2A3554F0" w:rsidR="00376CA7" w:rsidRPr="00C9114B" w:rsidRDefault="00BE1F51" w:rsidP="005F75B3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</w:t>
      </w:r>
      <w:r w:rsidR="00C9114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unique methods to assist in </w:t>
      </w:r>
      <w:r w:rsidR="00C9114B">
        <w:rPr>
          <w:rFonts w:asciiTheme="minorHAnsi" w:hAnsiTheme="minorHAnsi" w:cstheme="minorHAnsi"/>
          <w:sz w:val="22"/>
          <w:szCs w:val="22"/>
        </w:rPr>
        <w:t>company</w:t>
      </w:r>
      <w:r>
        <w:rPr>
          <w:rFonts w:asciiTheme="minorHAnsi" w:hAnsiTheme="minorHAnsi" w:cstheme="minorHAnsi"/>
          <w:sz w:val="22"/>
          <w:szCs w:val="22"/>
        </w:rPr>
        <w:t xml:space="preserve"> expansion</w:t>
      </w:r>
    </w:p>
    <w:p w14:paraId="3EDCBAE1" w14:textId="2963F67E" w:rsidR="00376CA7" w:rsidRPr="00C9114B" w:rsidRDefault="00C9114B" w:rsidP="005F75B3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Contacted possible studios and investors for new projects</w:t>
      </w:r>
    </w:p>
    <w:p w14:paraId="7CD3AB22" w14:textId="2522F769" w:rsidR="00837AE0" w:rsidRPr="00C9114B" w:rsidRDefault="00BE1F51" w:rsidP="005F75B3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Led</w:t>
      </w:r>
      <w:r w:rsidR="00C9114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</w:t>
      </w:r>
      <w:r w:rsidR="00C9114B">
        <w:rPr>
          <w:rFonts w:asciiTheme="minorHAnsi" w:hAnsiTheme="minorHAnsi" w:cstheme="minorHAnsi"/>
          <w:sz w:val="22"/>
          <w:szCs w:val="22"/>
        </w:rPr>
        <w:t xml:space="preserve"> sales and performance goals set by my superiors</w:t>
      </w:r>
    </w:p>
    <w:p w14:paraId="32BC61BB" w14:textId="14F6C3D8" w:rsidR="00D62F11" w:rsidRPr="00C9114B" w:rsidRDefault="00A341A9" w:rsidP="005F75B3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Administered</w:t>
      </w:r>
      <w:r w:rsidR="00C9114B">
        <w:rPr>
          <w:rFonts w:asciiTheme="minorHAnsi" w:hAnsiTheme="minorHAnsi" w:cstheme="minorHAnsi"/>
          <w:sz w:val="22"/>
          <w:szCs w:val="22"/>
        </w:rPr>
        <w:t xml:space="preserve"> detailed presentations to possible new business</w:t>
      </w:r>
      <w:r w:rsidR="00BE1F51">
        <w:rPr>
          <w:rFonts w:asciiTheme="minorHAnsi" w:hAnsiTheme="minorHAnsi" w:cstheme="minorHAnsi"/>
          <w:sz w:val="22"/>
          <w:szCs w:val="22"/>
        </w:rPr>
        <w:t xml:space="preserve">es and </w:t>
      </w:r>
      <w:r w:rsidR="00C9114B">
        <w:rPr>
          <w:rFonts w:asciiTheme="minorHAnsi" w:hAnsiTheme="minorHAnsi" w:cstheme="minorHAnsi"/>
          <w:sz w:val="22"/>
          <w:szCs w:val="22"/>
        </w:rPr>
        <w:t xml:space="preserve">investors </w:t>
      </w:r>
    </w:p>
    <w:p w14:paraId="796B207F" w14:textId="5D2E255C" w:rsidR="00810B0B" w:rsidRPr="00C9114B" w:rsidRDefault="00BE1F51" w:rsidP="000C6251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Supervised</w:t>
      </w:r>
      <w:r w:rsidR="00C9114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C9114B">
        <w:rPr>
          <w:rFonts w:asciiTheme="minorHAnsi" w:hAnsiTheme="minorHAnsi" w:cstheme="minorHAnsi"/>
          <w:sz w:val="22"/>
          <w:szCs w:val="22"/>
        </w:rPr>
        <w:t>purchasing</w:t>
      </w:r>
      <w:r w:rsidR="00A341A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of </w:t>
      </w:r>
      <w:r w:rsidR="00A341A9">
        <w:rPr>
          <w:rFonts w:asciiTheme="minorHAnsi" w:hAnsiTheme="minorHAnsi" w:cstheme="minorHAnsi"/>
          <w:sz w:val="22"/>
          <w:szCs w:val="22"/>
        </w:rPr>
        <w:t>new products and advertisement</w:t>
      </w:r>
    </w:p>
    <w:p w14:paraId="6B93BC94" w14:textId="5134CCB4" w:rsidR="00B108D2" w:rsidRPr="00C9114B" w:rsidRDefault="00B108D2" w:rsidP="000C6251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9114B">
        <w:rPr>
          <w:rFonts w:asciiTheme="minorHAnsi" w:hAnsiTheme="minorHAnsi" w:cstheme="minorHAnsi"/>
          <w:sz w:val="22"/>
          <w:szCs w:val="22"/>
        </w:rPr>
        <w:t>Demonstrated excellent customer service skills in multiple hospitality industry roles</w:t>
      </w:r>
    </w:p>
    <w:p w14:paraId="2E97548D" w14:textId="77777777" w:rsidR="00B108D2" w:rsidRPr="00C9114B" w:rsidRDefault="00B108D2" w:rsidP="000C6251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36154D5E" w14:textId="36A990A2" w:rsidR="00E3566C" w:rsidRPr="00C9114B" w:rsidRDefault="000C6251" w:rsidP="000C6251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C9114B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6C41D5E8" w14:textId="77777777" w:rsidR="00460C36" w:rsidRPr="00C9114B" w:rsidRDefault="00460C36" w:rsidP="00460C36">
      <w:pPr>
        <w:tabs>
          <w:tab w:val="right" w:pos="10224"/>
        </w:tabs>
        <w:contextualSpacing/>
        <w:rPr>
          <w:rFonts w:asciiTheme="minorHAnsi" w:hAnsiTheme="minorHAnsi" w:cstheme="minorHAnsi"/>
          <w:sz w:val="22"/>
          <w:szCs w:val="22"/>
        </w:rPr>
      </w:pPr>
      <w:r w:rsidRPr="00C9114B">
        <w:rPr>
          <w:rFonts w:asciiTheme="minorHAnsi" w:hAnsiTheme="minorHAnsi" w:cstheme="minorHAnsi"/>
          <w:b/>
          <w:sz w:val="22"/>
          <w:szCs w:val="22"/>
        </w:rPr>
        <w:t>Bachelors of Science,</w:t>
      </w:r>
      <w:r w:rsidRPr="00C9114B">
        <w:rPr>
          <w:rFonts w:asciiTheme="minorHAnsi" w:hAnsiTheme="minorHAnsi" w:cstheme="minorHAnsi"/>
          <w:sz w:val="22"/>
          <w:szCs w:val="22"/>
        </w:rPr>
        <w:t xml:space="preserve"> (In Progress), Daytona State College</w:t>
      </w:r>
    </w:p>
    <w:p w14:paraId="1AB2AF6E" w14:textId="66DDED42" w:rsidR="008D4AC2" w:rsidRPr="00C9114B" w:rsidRDefault="00D345A3" w:rsidP="005F75B3">
      <w:pPr>
        <w:tabs>
          <w:tab w:val="right" w:pos="10224"/>
        </w:tabs>
        <w:contextualSpacing/>
        <w:rPr>
          <w:rFonts w:asciiTheme="minorHAnsi" w:hAnsiTheme="minorHAnsi" w:cstheme="minorHAnsi"/>
          <w:sz w:val="22"/>
          <w:szCs w:val="22"/>
        </w:rPr>
      </w:pPr>
      <w:r w:rsidRPr="00C9114B">
        <w:rPr>
          <w:rFonts w:asciiTheme="minorHAnsi" w:hAnsiTheme="minorHAnsi" w:cstheme="minorHAnsi"/>
          <w:b/>
          <w:sz w:val="22"/>
          <w:szCs w:val="22"/>
        </w:rPr>
        <w:t>High School Diploma</w:t>
      </w:r>
      <w:r w:rsidR="00DC1C87" w:rsidRPr="00C9114B">
        <w:rPr>
          <w:rFonts w:asciiTheme="minorHAnsi" w:hAnsiTheme="minorHAnsi" w:cstheme="minorHAnsi"/>
          <w:sz w:val="22"/>
          <w:szCs w:val="22"/>
        </w:rPr>
        <w:t>,</w:t>
      </w:r>
      <w:r w:rsidR="008D4AC2" w:rsidRPr="00C9114B">
        <w:rPr>
          <w:rFonts w:asciiTheme="minorHAnsi" w:hAnsiTheme="minorHAnsi" w:cstheme="minorHAnsi"/>
          <w:sz w:val="22"/>
          <w:szCs w:val="22"/>
        </w:rPr>
        <w:t xml:space="preserve"> </w:t>
      </w:r>
      <w:r w:rsidRPr="00C9114B">
        <w:rPr>
          <w:rFonts w:asciiTheme="minorHAnsi" w:hAnsiTheme="minorHAnsi" w:cstheme="minorHAnsi"/>
          <w:sz w:val="22"/>
          <w:szCs w:val="22"/>
        </w:rPr>
        <w:t>Academics</w:t>
      </w:r>
      <w:r w:rsidR="007D1924" w:rsidRPr="00C9114B">
        <w:rPr>
          <w:rFonts w:asciiTheme="minorHAnsi" w:hAnsiTheme="minorHAnsi" w:cstheme="minorHAnsi"/>
          <w:sz w:val="22"/>
          <w:szCs w:val="22"/>
        </w:rPr>
        <w:t xml:space="preserve">, </w:t>
      </w:r>
      <w:r w:rsidRPr="00C9114B">
        <w:rPr>
          <w:rFonts w:asciiTheme="minorHAnsi" w:hAnsiTheme="minorHAnsi" w:cstheme="minorHAnsi"/>
          <w:sz w:val="22"/>
          <w:szCs w:val="22"/>
        </w:rPr>
        <w:t>Audubon High School</w:t>
      </w:r>
    </w:p>
    <w:p w14:paraId="0145B3AE" w14:textId="77777777" w:rsidR="00021497" w:rsidRPr="00F7530D" w:rsidRDefault="00021497" w:rsidP="000C6251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282B6A1A" w14:textId="77777777" w:rsidR="000C6251" w:rsidRPr="00F7530D" w:rsidRDefault="000C6251" w:rsidP="000C6251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F7530D">
        <w:rPr>
          <w:rFonts w:asciiTheme="minorHAnsi" w:hAnsiTheme="minorHAnsi" w:cstheme="minorHAnsi"/>
          <w:b/>
          <w:sz w:val="22"/>
          <w:szCs w:val="22"/>
        </w:rPr>
        <w:t>INVOLVEMENT</w:t>
      </w:r>
    </w:p>
    <w:p w14:paraId="664C926D" w14:textId="4F3F856F" w:rsidR="00481F2E" w:rsidRDefault="00460C36" w:rsidP="00481F2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C9114B">
        <w:rPr>
          <w:rFonts w:asciiTheme="minorHAnsi" w:hAnsiTheme="minorHAnsi" w:cstheme="minorHAnsi"/>
          <w:sz w:val="22"/>
          <w:szCs w:val="22"/>
        </w:rPr>
        <w:t>Boy Scouts of America</w:t>
      </w:r>
    </w:p>
    <w:p w14:paraId="030EAD3D" w14:textId="64E94D8B" w:rsidR="00C9114B" w:rsidRDefault="00C9114B" w:rsidP="00481F2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Daytona State Basketball Team</w:t>
      </w:r>
    </w:p>
    <w:p w14:paraId="09B7A2B2" w14:textId="52A675D0" w:rsidR="00C9114B" w:rsidRPr="00C9114B" w:rsidRDefault="00F740E5" w:rsidP="00481F2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Daytona Beach Men’s Rugby</w:t>
      </w:r>
    </w:p>
    <w:p w14:paraId="13D375C1" w14:textId="77777777" w:rsidR="00481F2E" w:rsidRPr="00F7530D" w:rsidRDefault="00481F2E" w:rsidP="00481F2E">
      <w:pPr>
        <w:tabs>
          <w:tab w:val="right" w:pos="10170"/>
        </w:tabs>
        <w:contextualSpacing/>
        <w:rPr>
          <w:rFonts w:asciiTheme="minorHAnsi" w:hAnsiTheme="minorHAnsi" w:cstheme="minorHAnsi"/>
          <w:b/>
          <w:sz w:val="22"/>
          <w:szCs w:val="22"/>
        </w:rPr>
      </w:pPr>
      <w:r w:rsidRPr="00F7530D">
        <w:rPr>
          <w:rFonts w:asciiTheme="minorHAnsi" w:hAnsiTheme="minorHAnsi" w:cstheme="minorHAnsi"/>
          <w:b/>
          <w:sz w:val="22"/>
          <w:szCs w:val="22"/>
        </w:rPr>
        <w:t>EMPLOYMENT HISTORY</w:t>
      </w:r>
    </w:p>
    <w:p w14:paraId="2465E2F0" w14:textId="58E7067F" w:rsidR="00481F2E" w:rsidRPr="00F7530D" w:rsidRDefault="00460C36" w:rsidP="00AC490A">
      <w:pPr>
        <w:pStyle w:val="ListParagraph"/>
        <w:numPr>
          <w:ilvl w:val="0"/>
          <w:numId w:val="23"/>
        </w:numPr>
        <w:tabs>
          <w:tab w:val="right" w:pos="10170"/>
        </w:tabs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Graphique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Products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| </w:t>
      </w:r>
      <w:r>
        <w:rPr>
          <w:rFonts w:asciiTheme="minorHAnsi" w:hAnsiTheme="minorHAnsi" w:cstheme="minorHAnsi"/>
          <w:sz w:val="22"/>
          <w:szCs w:val="22"/>
        </w:rPr>
        <w:t>West Coast Account Manager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(J</w:t>
      </w:r>
      <w:r>
        <w:rPr>
          <w:rFonts w:asciiTheme="minorHAnsi" w:hAnsiTheme="minorHAnsi" w:cstheme="minorHAnsi"/>
          <w:sz w:val="22"/>
          <w:szCs w:val="22"/>
        </w:rPr>
        <w:t>an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201</w:t>
      </w:r>
      <w:r>
        <w:rPr>
          <w:rFonts w:asciiTheme="minorHAnsi" w:hAnsiTheme="minorHAnsi" w:cstheme="minorHAnsi"/>
          <w:sz w:val="22"/>
          <w:szCs w:val="22"/>
        </w:rPr>
        <w:t>6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Present</w:t>
      </w:r>
      <w:r w:rsidR="00481F2E" w:rsidRPr="00F7530D">
        <w:rPr>
          <w:rFonts w:asciiTheme="minorHAnsi" w:hAnsiTheme="minorHAnsi" w:cstheme="minorHAnsi"/>
          <w:sz w:val="22"/>
          <w:szCs w:val="22"/>
        </w:rPr>
        <w:t>)</w:t>
      </w:r>
    </w:p>
    <w:p w14:paraId="73BFD632" w14:textId="06603D2B" w:rsidR="00481F2E" w:rsidRPr="00F7530D" w:rsidRDefault="00460C36" w:rsidP="00AC490A">
      <w:pPr>
        <w:pStyle w:val="ListParagraph"/>
        <w:numPr>
          <w:ilvl w:val="0"/>
          <w:numId w:val="23"/>
        </w:numPr>
        <w:tabs>
          <w:tab w:val="right" w:pos="101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Adrian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Bartol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Productions</w:t>
      </w:r>
      <w:r w:rsidR="003E06EF" w:rsidRPr="00F7530D">
        <w:rPr>
          <w:rFonts w:asciiTheme="minorHAnsi" w:hAnsiTheme="minorHAnsi" w:cstheme="minorHAnsi"/>
          <w:sz w:val="22"/>
          <w:szCs w:val="22"/>
        </w:rPr>
        <w:t xml:space="preserve"> 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| </w:t>
      </w:r>
      <w:r>
        <w:rPr>
          <w:rFonts w:asciiTheme="minorHAnsi" w:hAnsiTheme="minorHAnsi" w:cstheme="minorHAnsi"/>
          <w:sz w:val="22"/>
          <w:szCs w:val="22"/>
        </w:rPr>
        <w:t>New Business and Finance Developer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Mar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201</w:t>
      </w:r>
      <w:r>
        <w:rPr>
          <w:rFonts w:asciiTheme="minorHAnsi" w:hAnsiTheme="minorHAnsi" w:cstheme="minorHAnsi"/>
          <w:sz w:val="22"/>
          <w:szCs w:val="22"/>
        </w:rPr>
        <w:t>4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Feb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2016</w:t>
      </w:r>
      <w:r w:rsidR="00481F2E" w:rsidRPr="00F7530D">
        <w:rPr>
          <w:rFonts w:asciiTheme="minorHAnsi" w:hAnsiTheme="minorHAnsi" w:cstheme="minorHAnsi"/>
          <w:sz w:val="22"/>
          <w:szCs w:val="22"/>
        </w:rPr>
        <w:t>)</w:t>
      </w:r>
    </w:p>
    <w:p w14:paraId="2189212B" w14:textId="5CF98CFC" w:rsidR="00481F2E" w:rsidRPr="00F7530D" w:rsidRDefault="00F740E5" w:rsidP="00AC490A">
      <w:pPr>
        <w:pStyle w:val="ListParagraph"/>
        <w:numPr>
          <w:ilvl w:val="0"/>
          <w:numId w:val="23"/>
        </w:numPr>
        <w:tabs>
          <w:tab w:val="right" w:pos="101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Various Agencies</w:t>
      </w:r>
      <w:r w:rsidR="003E06EF" w:rsidRPr="00F7530D">
        <w:rPr>
          <w:rFonts w:asciiTheme="minorHAnsi" w:hAnsiTheme="minorHAnsi" w:cstheme="minorHAnsi"/>
          <w:sz w:val="22"/>
          <w:szCs w:val="22"/>
        </w:rPr>
        <w:t xml:space="preserve"> </w:t>
      </w:r>
      <w:r w:rsidR="00481F2E" w:rsidRPr="00F7530D">
        <w:rPr>
          <w:rFonts w:asciiTheme="minorHAnsi" w:hAnsiTheme="minorHAnsi" w:cstheme="minorHAnsi"/>
          <w:sz w:val="22"/>
          <w:szCs w:val="22"/>
        </w:rPr>
        <w:t xml:space="preserve">| </w:t>
      </w:r>
      <w:r>
        <w:rPr>
          <w:rFonts w:asciiTheme="minorHAnsi" w:hAnsiTheme="minorHAnsi" w:cstheme="minorHAnsi"/>
          <w:sz w:val="22"/>
          <w:szCs w:val="22"/>
        </w:rPr>
        <w:t>Model / Actor (</w:t>
      </w:r>
      <w:r w:rsidR="00C9114B">
        <w:rPr>
          <w:rFonts w:asciiTheme="minorHAnsi" w:hAnsiTheme="minorHAnsi" w:cstheme="minorHAnsi"/>
          <w:sz w:val="22"/>
          <w:szCs w:val="22"/>
        </w:rPr>
        <w:t>2012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="00481F2E" w:rsidRPr="00F7530D">
        <w:rPr>
          <w:rFonts w:asciiTheme="minorHAnsi" w:hAnsiTheme="minorHAnsi" w:cstheme="minorHAnsi"/>
          <w:sz w:val="22"/>
          <w:szCs w:val="22"/>
        </w:rPr>
        <w:t>20</w:t>
      </w:r>
      <w:r w:rsidR="00C9114B">
        <w:rPr>
          <w:rFonts w:asciiTheme="minorHAnsi" w:hAnsiTheme="minorHAnsi" w:cstheme="minorHAnsi"/>
          <w:sz w:val="22"/>
          <w:szCs w:val="22"/>
        </w:rPr>
        <w:t>16</w:t>
      </w:r>
      <w:r w:rsidR="00481F2E" w:rsidRPr="00F7530D">
        <w:rPr>
          <w:rFonts w:asciiTheme="minorHAnsi" w:hAnsiTheme="minorHAnsi" w:cstheme="minorHAnsi"/>
          <w:sz w:val="22"/>
          <w:szCs w:val="22"/>
        </w:rPr>
        <w:t>)</w:t>
      </w:r>
    </w:p>
    <w:p w14:paraId="609BDCAE" w14:textId="320BC623" w:rsidR="00460C36" w:rsidRPr="00F7530D" w:rsidRDefault="00C9114B" w:rsidP="00460C36">
      <w:pPr>
        <w:pStyle w:val="ListParagraph"/>
        <w:numPr>
          <w:ilvl w:val="0"/>
          <w:numId w:val="23"/>
        </w:numPr>
        <w:tabs>
          <w:tab w:val="right" w:pos="101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Harrah</w:t>
      </w:r>
      <w:r w:rsidR="00F740E5">
        <w:rPr>
          <w:rFonts w:asciiTheme="minorHAnsi" w:hAnsiTheme="minorHAnsi" w:cstheme="minorHAnsi"/>
          <w:b/>
          <w:sz w:val="22"/>
          <w:szCs w:val="22"/>
        </w:rPr>
        <w:t>’</w:t>
      </w:r>
      <w:r>
        <w:rPr>
          <w:rFonts w:asciiTheme="minorHAnsi" w:hAnsiTheme="minorHAnsi" w:cstheme="minorHAnsi"/>
          <w:b/>
          <w:sz w:val="22"/>
          <w:szCs w:val="22"/>
        </w:rPr>
        <w:t>s Philadelphia</w:t>
      </w:r>
      <w:r w:rsidR="00460C36" w:rsidRPr="00F7530D">
        <w:rPr>
          <w:rFonts w:asciiTheme="minorHAnsi" w:hAnsiTheme="minorHAnsi" w:cstheme="minorHAnsi"/>
          <w:sz w:val="22"/>
          <w:szCs w:val="22"/>
        </w:rPr>
        <w:t xml:space="preserve"> | </w:t>
      </w:r>
      <w:r w:rsidR="00F740E5">
        <w:rPr>
          <w:rFonts w:asciiTheme="minorHAnsi" w:hAnsiTheme="minorHAnsi" w:cstheme="minorHAnsi"/>
          <w:sz w:val="22"/>
          <w:szCs w:val="22"/>
        </w:rPr>
        <w:t>Dealer / Croupier (</w:t>
      </w:r>
      <w:r>
        <w:rPr>
          <w:rFonts w:asciiTheme="minorHAnsi" w:hAnsiTheme="minorHAnsi" w:cstheme="minorHAnsi"/>
          <w:sz w:val="22"/>
          <w:szCs w:val="22"/>
        </w:rPr>
        <w:t>Apr</w:t>
      </w:r>
      <w:r w:rsidR="00460C36">
        <w:rPr>
          <w:rFonts w:asciiTheme="minorHAnsi" w:hAnsiTheme="minorHAnsi" w:cstheme="minorHAnsi"/>
          <w:sz w:val="22"/>
          <w:szCs w:val="22"/>
        </w:rPr>
        <w:t xml:space="preserve"> </w:t>
      </w:r>
      <w:r w:rsidR="00460C36" w:rsidRPr="00F7530D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11</w:t>
      </w:r>
      <w:r w:rsidR="00460C36" w:rsidRPr="00F7530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Jan</w:t>
      </w:r>
      <w:r w:rsidR="00460C36" w:rsidRPr="00F7530D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13</w:t>
      </w:r>
      <w:r w:rsidR="00460C36" w:rsidRPr="00F7530D">
        <w:rPr>
          <w:rFonts w:asciiTheme="minorHAnsi" w:hAnsiTheme="minorHAnsi" w:cstheme="minorHAnsi"/>
          <w:sz w:val="22"/>
          <w:szCs w:val="22"/>
        </w:rPr>
        <w:t>)</w:t>
      </w:r>
    </w:p>
    <w:p w14:paraId="566DD767" w14:textId="349E2A41" w:rsidR="00460C36" w:rsidRPr="00F7530D" w:rsidRDefault="00C9114B" w:rsidP="00460C36">
      <w:pPr>
        <w:pStyle w:val="ListParagraph"/>
        <w:numPr>
          <w:ilvl w:val="0"/>
          <w:numId w:val="23"/>
        </w:numPr>
        <w:tabs>
          <w:tab w:val="right" w:pos="101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Burns Hyundai</w:t>
      </w:r>
      <w:r w:rsidR="00460C36" w:rsidRPr="00F7530D">
        <w:rPr>
          <w:rFonts w:asciiTheme="minorHAnsi" w:hAnsiTheme="minorHAnsi" w:cstheme="minorHAnsi"/>
          <w:sz w:val="22"/>
          <w:szCs w:val="22"/>
        </w:rPr>
        <w:t xml:space="preserve"> | </w:t>
      </w:r>
      <w:r>
        <w:rPr>
          <w:rFonts w:asciiTheme="minorHAnsi" w:hAnsiTheme="minorHAnsi" w:cstheme="minorHAnsi"/>
          <w:sz w:val="22"/>
          <w:szCs w:val="22"/>
        </w:rPr>
        <w:t>Sales</w:t>
      </w:r>
      <w:r w:rsidR="00F740E5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Feb</w:t>
      </w:r>
      <w:r w:rsidR="00460C36">
        <w:rPr>
          <w:rFonts w:asciiTheme="minorHAnsi" w:hAnsiTheme="minorHAnsi" w:cstheme="minorHAnsi"/>
          <w:sz w:val="22"/>
          <w:szCs w:val="22"/>
        </w:rPr>
        <w:t xml:space="preserve"> </w:t>
      </w:r>
      <w:r w:rsidR="00460C36" w:rsidRPr="00F7530D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09</w:t>
      </w:r>
      <w:r w:rsidR="00460C36" w:rsidRPr="00F7530D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May</w:t>
      </w:r>
      <w:r w:rsidR="00460C36" w:rsidRPr="00F7530D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10</w:t>
      </w:r>
      <w:r w:rsidR="00460C36" w:rsidRPr="00F7530D">
        <w:rPr>
          <w:rFonts w:asciiTheme="minorHAnsi" w:hAnsiTheme="minorHAnsi" w:cstheme="minorHAnsi"/>
          <w:sz w:val="22"/>
          <w:szCs w:val="22"/>
        </w:rPr>
        <w:t>)</w:t>
      </w:r>
    </w:p>
    <w:p w14:paraId="4EED5C3D" w14:textId="6F661F06" w:rsidR="00460C36" w:rsidRPr="00F7530D" w:rsidRDefault="00C9114B" w:rsidP="00AE48C1">
      <w:pPr>
        <w:pStyle w:val="ListParagraph"/>
        <w:numPr>
          <w:ilvl w:val="0"/>
          <w:numId w:val="23"/>
        </w:numPr>
        <w:tabs>
          <w:tab w:val="right" w:pos="10170"/>
        </w:tabs>
        <w:rPr>
          <w:rFonts w:asciiTheme="minorHAnsi" w:hAnsiTheme="minorHAnsi" w:cstheme="minorHAnsi"/>
          <w:sz w:val="22"/>
          <w:szCs w:val="22"/>
        </w:rPr>
      </w:pPr>
      <w:r w:rsidRPr="00BE1F51">
        <w:rPr>
          <w:rFonts w:asciiTheme="minorHAnsi" w:hAnsiTheme="minorHAnsi" w:cstheme="minorHAnsi"/>
          <w:b/>
          <w:sz w:val="22"/>
          <w:szCs w:val="22"/>
        </w:rPr>
        <w:t>LA Fitness</w:t>
      </w:r>
      <w:r w:rsidR="00F740E5" w:rsidRPr="00BE1F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1F51">
        <w:rPr>
          <w:rFonts w:asciiTheme="minorHAnsi" w:hAnsiTheme="minorHAnsi" w:cstheme="minorHAnsi"/>
          <w:b/>
          <w:sz w:val="22"/>
          <w:szCs w:val="22"/>
        </w:rPr>
        <w:t>/ Body of Change</w:t>
      </w:r>
      <w:r w:rsidR="00F740E5" w:rsidRPr="00BE1F5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60C36" w:rsidRPr="00BE1F51">
        <w:rPr>
          <w:rFonts w:asciiTheme="minorHAnsi" w:hAnsiTheme="minorHAnsi" w:cstheme="minorHAnsi"/>
          <w:sz w:val="22"/>
          <w:szCs w:val="22"/>
        </w:rPr>
        <w:t xml:space="preserve">| </w:t>
      </w:r>
      <w:r w:rsidR="00F740E5" w:rsidRPr="00BE1F51">
        <w:rPr>
          <w:rFonts w:asciiTheme="minorHAnsi" w:hAnsiTheme="minorHAnsi" w:cstheme="minorHAnsi"/>
          <w:sz w:val="22"/>
          <w:szCs w:val="22"/>
        </w:rPr>
        <w:t xml:space="preserve">Assistant </w:t>
      </w:r>
      <w:r w:rsidRPr="00BE1F51">
        <w:rPr>
          <w:rFonts w:asciiTheme="minorHAnsi" w:hAnsiTheme="minorHAnsi" w:cstheme="minorHAnsi"/>
          <w:sz w:val="22"/>
          <w:szCs w:val="22"/>
        </w:rPr>
        <w:t>General Manager</w:t>
      </w:r>
      <w:r w:rsidR="00460C36" w:rsidRPr="00BE1F51">
        <w:rPr>
          <w:rFonts w:asciiTheme="minorHAnsi" w:hAnsiTheme="minorHAnsi" w:cstheme="minorHAnsi"/>
          <w:sz w:val="22"/>
          <w:szCs w:val="22"/>
        </w:rPr>
        <w:t xml:space="preserve"> (</w:t>
      </w:r>
      <w:r w:rsidRPr="00BE1F51">
        <w:rPr>
          <w:rFonts w:asciiTheme="minorHAnsi" w:hAnsiTheme="minorHAnsi" w:cstheme="minorHAnsi"/>
          <w:sz w:val="22"/>
          <w:szCs w:val="22"/>
        </w:rPr>
        <w:t>Jun</w:t>
      </w:r>
      <w:r w:rsidR="00460C36" w:rsidRPr="00BE1F51">
        <w:rPr>
          <w:rFonts w:asciiTheme="minorHAnsi" w:hAnsiTheme="minorHAnsi" w:cstheme="minorHAnsi"/>
          <w:sz w:val="22"/>
          <w:szCs w:val="22"/>
        </w:rPr>
        <w:t xml:space="preserve"> 20</w:t>
      </w:r>
      <w:r w:rsidRPr="00BE1F51">
        <w:rPr>
          <w:rFonts w:asciiTheme="minorHAnsi" w:hAnsiTheme="minorHAnsi" w:cstheme="minorHAnsi"/>
          <w:sz w:val="22"/>
          <w:szCs w:val="22"/>
        </w:rPr>
        <w:t>06</w:t>
      </w:r>
      <w:r w:rsidR="00460C36" w:rsidRPr="00BE1F51">
        <w:rPr>
          <w:rFonts w:asciiTheme="minorHAnsi" w:hAnsiTheme="minorHAnsi" w:cstheme="minorHAnsi"/>
          <w:sz w:val="22"/>
          <w:szCs w:val="22"/>
        </w:rPr>
        <w:t xml:space="preserve"> – </w:t>
      </w:r>
      <w:r w:rsidRPr="00BE1F51">
        <w:rPr>
          <w:rFonts w:asciiTheme="minorHAnsi" w:hAnsiTheme="minorHAnsi" w:cstheme="minorHAnsi"/>
          <w:sz w:val="22"/>
          <w:szCs w:val="22"/>
        </w:rPr>
        <w:t>Aug</w:t>
      </w:r>
      <w:r w:rsidR="00460C36" w:rsidRPr="00BE1F51">
        <w:rPr>
          <w:rFonts w:asciiTheme="minorHAnsi" w:hAnsiTheme="minorHAnsi" w:cstheme="minorHAnsi"/>
          <w:sz w:val="22"/>
          <w:szCs w:val="22"/>
        </w:rPr>
        <w:t xml:space="preserve"> 20</w:t>
      </w:r>
      <w:r w:rsidRPr="00BE1F51">
        <w:rPr>
          <w:rFonts w:asciiTheme="minorHAnsi" w:hAnsiTheme="minorHAnsi" w:cstheme="minorHAnsi"/>
          <w:sz w:val="22"/>
          <w:szCs w:val="22"/>
        </w:rPr>
        <w:t>08</w:t>
      </w:r>
      <w:r w:rsidR="00460C36" w:rsidRPr="00BE1F51">
        <w:rPr>
          <w:rFonts w:asciiTheme="minorHAnsi" w:hAnsiTheme="minorHAnsi" w:cstheme="minorHAnsi"/>
          <w:sz w:val="22"/>
          <w:szCs w:val="22"/>
        </w:rPr>
        <w:t>)</w:t>
      </w:r>
    </w:p>
    <w:sectPr w:rsidR="00460C36" w:rsidRPr="00F7530D" w:rsidSect="003D78D9">
      <w:type w:val="continuous"/>
      <w:pgSz w:w="12240" w:h="15840" w:code="1"/>
      <w:pgMar w:top="720" w:right="720" w:bottom="720" w:left="720" w:header="720" w:footer="95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128B5" w14:textId="77777777" w:rsidR="00747017" w:rsidRDefault="00747017" w:rsidP="00E179A0">
      <w:r>
        <w:separator/>
      </w:r>
    </w:p>
  </w:endnote>
  <w:endnote w:type="continuationSeparator" w:id="0">
    <w:p w14:paraId="30085191" w14:textId="77777777" w:rsidR="00747017" w:rsidRDefault="00747017" w:rsidP="00E1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39B0" w14:textId="77777777" w:rsidR="00747017" w:rsidRDefault="00747017" w:rsidP="00E179A0">
      <w:r>
        <w:separator/>
      </w:r>
    </w:p>
  </w:footnote>
  <w:footnote w:type="continuationSeparator" w:id="0">
    <w:p w14:paraId="176ADBF7" w14:textId="77777777" w:rsidR="00747017" w:rsidRDefault="00747017" w:rsidP="00E17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Calibri" w:hint="default"/>
        <w:sz w:val="22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Calibri" w:hint="default"/>
        <w:sz w:val="22"/>
      </w:rPr>
    </w:lvl>
  </w:abstractNum>
  <w:abstractNum w:abstractNumId="5" w15:restartNumberingAfterBreak="0">
    <w:nsid w:val="03F921BA"/>
    <w:multiLevelType w:val="hybridMultilevel"/>
    <w:tmpl w:val="0CC2F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3C4CB9"/>
    <w:multiLevelType w:val="hybridMultilevel"/>
    <w:tmpl w:val="3CCAA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9BD3CCB"/>
    <w:multiLevelType w:val="hybridMultilevel"/>
    <w:tmpl w:val="164E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756D07"/>
    <w:multiLevelType w:val="hybridMultilevel"/>
    <w:tmpl w:val="FFD2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91510"/>
    <w:multiLevelType w:val="hybridMultilevel"/>
    <w:tmpl w:val="945E4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AD640F"/>
    <w:multiLevelType w:val="hybridMultilevel"/>
    <w:tmpl w:val="A12EC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E5AC1"/>
    <w:multiLevelType w:val="hybridMultilevel"/>
    <w:tmpl w:val="C2D2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B2535"/>
    <w:multiLevelType w:val="hybridMultilevel"/>
    <w:tmpl w:val="4482AA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15E8"/>
    <w:multiLevelType w:val="hybridMultilevel"/>
    <w:tmpl w:val="6450A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EF305C"/>
    <w:multiLevelType w:val="hybridMultilevel"/>
    <w:tmpl w:val="7340F0C2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533C3"/>
    <w:multiLevelType w:val="hybridMultilevel"/>
    <w:tmpl w:val="15BE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F54500"/>
    <w:multiLevelType w:val="hybridMultilevel"/>
    <w:tmpl w:val="EF4E4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1F7C30"/>
    <w:multiLevelType w:val="hybridMultilevel"/>
    <w:tmpl w:val="7578E392"/>
    <w:lvl w:ilvl="0" w:tplc="A9E89284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9631B"/>
    <w:multiLevelType w:val="hybridMultilevel"/>
    <w:tmpl w:val="BDC600F0"/>
    <w:lvl w:ilvl="0" w:tplc="631EDAB4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D0E97"/>
    <w:multiLevelType w:val="hybridMultilevel"/>
    <w:tmpl w:val="DA46698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EC97ED7"/>
    <w:multiLevelType w:val="hybridMultilevel"/>
    <w:tmpl w:val="0AEC705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2C862FB"/>
    <w:multiLevelType w:val="hybridMultilevel"/>
    <w:tmpl w:val="1CB47ADE"/>
    <w:lvl w:ilvl="0" w:tplc="631EDAB4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052AE"/>
    <w:multiLevelType w:val="hybridMultilevel"/>
    <w:tmpl w:val="5BBEDCFC"/>
    <w:lvl w:ilvl="0" w:tplc="EA1CE46A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11288A"/>
    <w:multiLevelType w:val="hybridMultilevel"/>
    <w:tmpl w:val="DB18E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452801"/>
    <w:multiLevelType w:val="hybridMultilevel"/>
    <w:tmpl w:val="80A23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8426CA"/>
    <w:multiLevelType w:val="hybridMultilevel"/>
    <w:tmpl w:val="AB36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14D7D"/>
    <w:multiLevelType w:val="hybridMultilevel"/>
    <w:tmpl w:val="C5A28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14"/>
  </w:num>
  <w:num w:numId="5">
    <w:abstractNumId w:val="11"/>
  </w:num>
  <w:num w:numId="6">
    <w:abstractNumId w:val="6"/>
  </w:num>
  <w:num w:numId="7">
    <w:abstractNumId w:val="26"/>
  </w:num>
  <w:num w:numId="8">
    <w:abstractNumId w:val="15"/>
  </w:num>
  <w:num w:numId="9">
    <w:abstractNumId w:val="10"/>
  </w:num>
  <w:num w:numId="10">
    <w:abstractNumId w:val="23"/>
  </w:num>
  <w:num w:numId="11">
    <w:abstractNumId w:val="5"/>
  </w:num>
  <w:num w:numId="12">
    <w:abstractNumId w:val="13"/>
  </w:num>
  <w:num w:numId="13">
    <w:abstractNumId w:val="9"/>
  </w:num>
  <w:num w:numId="14">
    <w:abstractNumId w:val="16"/>
  </w:num>
  <w:num w:numId="15">
    <w:abstractNumId w:val="24"/>
  </w:num>
  <w:num w:numId="16">
    <w:abstractNumId w:val="8"/>
  </w:num>
  <w:num w:numId="17">
    <w:abstractNumId w:val="7"/>
  </w:num>
  <w:num w:numId="18">
    <w:abstractNumId w:val="12"/>
  </w:num>
  <w:num w:numId="19">
    <w:abstractNumId w:val="20"/>
  </w:num>
  <w:num w:numId="20">
    <w:abstractNumId w:val="25"/>
  </w:num>
  <w:num w:numId="21">
    <w:abstractNumId w:val="18"/>
  </w:num>
  <w:num w:numId="22">
    <w:abstractNumId w:val="17"/>
  </w:num>
  <w:num w:numId="2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C8"/>
    <w:rsid w:val="00005212"/>
    <w:rsid w:val="0000540E"/>
    <w:rsid w:val="00005CD4"/>
    <w:rsid w:val="0000670B"/>
    <w:rsid w:val="00011EDC"/>
    <w:rsid w:val="00016599"/>
    <w:rsid w:val="00017BF8"/>
    <w:rsid w:val="00021497"/>
    <w:rsid w:val="00022684"/>
    <w:rsid w:val="00024579"/>
    <w:rsid w:val="00024CF8"/>
    <w:rsid w:val="000262C1"/>
    <w:rsid w:val="00030B61"/>
    <w:rsid w:val="00030F02"/>
    <w:rsid w:val="00033823"/>
    <w:rsid w:val="00034AFE"/>
    <w:rsid w:val="000354AB"/>
    <w:rsid w:val="0003601B"/>
    <w:rsid w:val="00037E39"/>
    <w:rsid w:val="00041DF1"/>
    <w:rsid w:val="00056704"/>
    <w:rsid w:val="00057672"/>
    <w:rsid w:val="00060732"/>
    <w:rsid w:val="00061A2E"/>
    <w:rsid w:val="00062EF8"/>
    <w:rsid w:val="00065309"/>
    <w:rsid w:val="000676F6"/>
    <w:rsid w:val="00081AD8"/>
    <w:rsid w:val="0008276F"/>
    <w:rsid w:val="00082849"/>
    <w:rsid w:val="0008799F"/>
    <w:rsid w:val="000914EE"/>
    <w:rsid w:val="00094881"/>
    <w:rsid w:val="00095322"/>
    <w:rsid w:val="0009609A"/>
    <w:rsid w:val="000A0ABF"/>
    <w:rsid w:val="000A2E94"/>
    <w:rsid w:val="000A3FBC"/>
    <w:rsid w:val="000C5846"/>
    <w:rsid w:val="000C6251"/>
    <w:rsid w:val="000C7E25"/>
    <w:rsid w:val="000D550E"/>
    <w:rsid w:val="000E4DC3"/>
    <w:rsid w:val="000F36A4"/>
    <w:rsid w:val="00100D52"/>
    <w:rsid w:val="00103AAC"/>
    <w:rsid w:val="00104C66"/>
    <w:rsid w:val="0010670B"/>
    <w:rsid w:val="00115FAF"/>
    <w:rsid w:val="00123E3F"/>
    <w:rsid w:val="001330F9"/>
    <w:rsid w:val="001337AD"/>
    <w:rsid w:val="001373FB"/>
    <w:rsid w:val="001420AB"/>
    <w:rsid w:val="001449C1"/>
    <w:rsid w:val="0015743D"/>
    <w:rsid w:val="00163189"/>
    <w:rsid w:val="00165235"/>
    <w:rsid w:val="0017041D"/>
    <w:rsid w:val="00175B77"/>
    <w:rsid w:val="001765F0"/>
    <w:rsid w:val="00181C15"/>
    <w:rsid w:val="00182574"/>
    <w:rsid w:val="00183B80"/>
    <w:rsid w:val="00194F4F"/>
    <w:rsid w:val="00197908"/>
    <w:rsid w:val="001A29FA"/>
    <w:rsid w:val="001A3395"/>
    <w:rsid w:val="001A3CCF"/>
    <w:rsid w:val="001A73E2"/>
    <w:rsid w:val="001C19C5"/>
    <w:rsid w:val="001D450F"/>
    <w:rsid w:val="001D707F"/>
    <w:rsid w:val="001E4E98"/>
    <w:rsid w:val="001E7C42"/>
    <w:rsid w:val="001F15F0"/>
    <w:rsid w:val="001F2AE0"/>
    <w:rsid w:val="001F39A3"/>
    <w:rsid w:val="001F4D4A"/>
    <w:rsid w:val="00201FC3"/>
    <w:rsid w:val="00203913"/>
    <w:rsid w:val="002054A5"/>
    <w:rsid w:val="0020631F"/>
    <w:rsid w:val="00212808"/>
    <w:rsid w:val="00215553"/>
    <w:rsid w:val="0022635F"/>
    <w:rsid w:val="00234321"/>
    <w:rsid w:val="0024511C"/>
    <w:rsid w:val="00254ED8"/>
    <w:rsid w:val="00267656"/>
    <w:rsid w:val="002751AD"/>
    <w:rsid w:val="00277140"/>
    <w:rsid w:val="00283BFE"/>
    <w:rsid w:val="0028467E"/>
    <w:rsid w:val="00286681"/>
    <w:rsid w:val="002876CD"/>
    <w:rsid w:val="002A22BE"/>
    <w:rsid w:val="002A638E"/>
    <w:rsid w:val="002B4B82"/>
    <w:rsid w:val="002B6528"/>
    <w:rsid w:val="002C42A5"/>
    <w:rsid w:val="002E0367"/>
    <w:rsid w:val="002E7BB9"/>
    <w:rsid w:val="002F48F6"/>
    <w:rsid w:val="002F7C62"/>
    <w:rsid w:val="00300430"/>
    <w:rsid w:val="00301B9B"/>
    <w:rsid w:val="00303313"/>
    <w:rsid w:val="003050C3"/>
    <w:rsid w:val="003136A6"/>
    <w:rsid w:val="00335C35"/>
    <w:rsid w:val="00336EF9"/>
    <w:rsid w:val="003538B9"/>
    <w:rsid w:val="0035421C"/>
    <w:rsid w:val="00360E56"/>
    <w:rsid w:val="003626D8"/>
    <w:rsid w:val="003656A9"/>
    <w:rsid w:val="00365918"/>
    <w:rsid w:val="00370533"/>
    <w:rsid w:val="00376CA7"/>
    <w:rsid w:val="00393C35"/>
    <w:rsid w:val="003951CB"/>
    <w:rsid w:val="00397AA4"/>
    <w:rsid w:val="003A0813"/>
    <w:rsid w:val="003A2435"/>
    <w:rsid w:val="003B6446"/>
    <w:rsid w:val="003B7772"/>
    <w:rsid w:val="003C0F5E"/>
    <w:rsid w:val="003C1577"/>
    <w:rsid w:val="003C5B15"/>
    <w:rsid w:val="003D78B2"/>
    <w:rsid w:val="003D78D9"/>
    <w:rsid w:val="003E06EF"/>
    <w:rsid w:val="003E0D4F"/>
    <w:rsid w:val="003F411C"/>
    <w:rsid w:val="003F5584"/>
    <w:rsid w:val="003F683D"/>
    <w:rsid w:val="003F7670"/>
    <w:rsid w:val="003F7C6B"/>
    <w:rsid w:val="00401B75"/>
    <w:rsid w:val="00403332"/>
    <w:rsid w:val="004044D5"/>
    <w:rsid w:val="0040533D"/>
    <w:rsid w:val="0041767F"/>
    <w:rsid w:val="00420125"/>
    <w:rsid w:val="00431BFA"/>
    <w:rsid w:val="0043515A"/>
    <w:rsid w:val="004437FD"/>
    <w:rsid w:val="00444D90"/>
    <w:rsid w:val="00460C36"/>
    <w:rsid w:val="00465BFF"/>
    <w:rsid w:val="004676E7"/>
    <w:rsid w:val="00471765"/>
    <w:rsid w:val="004752B2"/>
    <w:rsid w:val="00481F2E"/>
    <w:rsid w:val="004822B1"/>
    <w:rsid w:val="00485921"/>
    <w:rsid w:val="004924A7"/>
    <w:rsid w:val="00496C4C"/>
    <w:rsid w:val="004B32DC"/>
    <w:rsid w:val="004B71EC"/>
    <w:rsid w:val="004B7BA2"/>
    <w:rsid w:val="004C2445"/>
    <w:rsid w:val="004D73CD"/>
    <w:rsid w:val="004E4473"/>
    <w:rsid w:val="004F2B31"/>
    <w:rsid w:val="004F481B"/>
    <w:rsid w:val="004F4E56"/>
    <w:rsid w:val="005015DC"/>
    <w:rsid w:val="00514E58"/>
    <w:rsid w:val="00515923"/>
    <w:rsid w:val="005207A4"/>
    <w:rsid w:val="00521042"/>
    <w:rsid w:val="00524F32"/>
    <w:rsid w:val="00542A30"/>
    <w:rsid w:val="00545641"/>
    <w:rsid w:val="00545D63"/>
    <w:rsid w:val="005472AE"/>
    <w:rsid w:val="0054750B"/>
    <w:rsid w:val="00550691"/>
    <w:rsid w:val="0055228D"/>
    <w:rsid w:val="005561F5"/>
    <w:rsid w:val="0055707A"/>
    <w:rsid w:val="00563301"/>
    <w:rsid w:val="0056374D"/>
    <w:rsid w:val="005662DE"/>
    <w:rsid w:val="0056668B"/>
    <w:rsid w:val="0056718C"/>
    <w:rsid w:val="00572251"/>
    <w:rsid w:val="00575C46"/>
    <w:rsid w:val="00583157"/>
    <w:rsid w:val="0059312E"/>
    <w:rsid w:val="00593ACF"/>
    <w:rsid w:val="00593E3F"/>
    <w:rsid w:val="005A338D"/>
    <w:rsid w:val="005A5608"/>
    <w:rsid w:val="005C6F3C"/>
    <w:rsid w:val="005C7638"/>
    <w:rsid w:val="005C7FBD"/>
    <w:rsid w:val="005D1930"/>
    <w:rsid w:val="005D3179"/>
    <w:rsid w:val="005D4F82"/>
    <w:rsid w:val="005D5120"/>
    <w:rsid w:val="005D5407"/>
    <w:rsid w:val="005E045F"/>
    <w:rsid w:val="005E398E"/>
    <w:rsid w:val="005E52A5"/>
    <w:rsid w:val="005F75B3"/>
    <w:rsid w:val="00600350"/>
    <w:rsid w:val="006056F3"/>
    <w:rsid w:val="00624D7F"/>
    <w:rsid w:val="006252E8"/>
    <w:rsid w:val="006308EE"/>
    <w:rsid w:val="00644963"/>
    <w:rsid w:val="00660649"/>
    <w:rsid w:val="00664954"/>
    <w:rsid w:val="00664F7A"/>
    <w:rsid w:val="00666929"/>
    <w:rsid w:val="0066767E"/>
    <w:rsid w:val="006720A9"/>
    <w:rsid w:val="00674013"/>
    <w:rsid w:val="00674EEF"/>
    <w:rsid w:val="006829A2"/>
    <w:rsid w:val="00683A7A"/>
    <w:rsid w:val="006862AC"/>
    <w:rsid w:val="006A0007"/>
    <w:rsid w:val="006A19C3"/>
    <w:rsid w:val="006A5D3E"/>
    <w:rsid w:val="006A684C"/>
    <w:rsid w:val="006B0773"/>
    <w:rsid w:val="006B1C34"/>
    <w:rsid w:val="006C4ED5"/>
    <w:rsid w:val="006D4B2D"/>
    <w:rsid w:val="006D6CF9"/>
    <w:rsid w:val="006E2D99"/>
    <w:rsid w:val="006E5A7F"/>
    <w:rsid w:val="006E72D6"/>
    <w:rsid w:val="006F08F5"/>
    <w:rsid w:val="006F39B1"/>
    <w:rsid w:val="00702634"/>
    <w:rsid w:val="007121C3"/>
    <w:rsid w:val="007148A9"/>
    <w:rsid w:val="00721CCE"/>
    <w:rsid w:val="00723506"/>
    <w:rsid w:val="00737021"/>
    <w:rsid w:val="00737FB6"/>
    <w:rsid w:val="00743943"/>
    <w:rsid w:val="00747017"/>
    <w:rsid w:val="00752AA5"/>
    <w:rsid w:val="00772B43"/>
    <w:rsid w:val="0077480E"/>
    <w:rsid w:val="0077536A"/>
    <w:rsid w:val="007774CE"/>
    <w:rsid w:val="007803C9"/>
    <w:rsid w:val="00781578"/>
    <w:rsid w:val="0078340F"/>
    <w:rsid w:val="0078448A"/>
    <w:rsid w:val="00792AD4"/>
    <w:rsid w:val="00792AE1"/>
    <w:rsid w:val="007A2302"/>
    <w:rsid w:val="007A5560"/>
    <w:rsid w:val="007A7064"/>
    <w:rsid w:val="007B5513"/>
    <w:rsid w:val="007C1F5E"/>
    <w:rsid w:val="007D1924"/>
    <w:rsid w:val="007D55B7"/>
    <w:rsid w:val="007D6507"/>
    <w:rsid w:val="007D75A7"/>
    <w:rsid w:val="007D7825"/>
    <w:rsid w:val="007D78CD"/>
    <w:rsid w:val="007E11DA"/>
    <w:rsid w:val="007E65F4"/>
    <w:rsid w:val="007F1596"/>
    <w:rsid w:val="00803E86"/>
    <w:rsid w:val="008061C4"/>
    <w:rsid w:val="00810B0B"/>
    <w:rsid w:val="00810DC2"/>
    <w:rsid w:val="00812205"/>
    <w:rsid w:val="00820FBA"/>
    <w:rsid w:val="00823CF0"/>
    <w:rsid w:val="00826821"/>
    <w:rsid w:val="00826FC6"/>
    <w:rsid w:val="00831411"/>
    <w:rsid w:val="00837AE0"/>
    <w:rsid w:val="00845C69"/>
    <w:rsid w:val="00846D67"/>
    <w:rsid w:val="00854BC1"/>
    <w:rsid w:val="00860DC2"/>
    <w:rsid w:val="008649D0"/>
    <w:rsid w:val="00866EE2"/>
    <w:rsid w:val="00873F60"/>
    <w:rsid w:val="00875197"/>
    <w:rsid w:val="0087715B"/>
    <w:rsid w:val="00877954"/>
    <w:rsid w:val="008868DE"/>
    <w:rsid w:val="00890806"/>
    <w:rsid w:val="00890A20"/>
    <w:rsid w:val="00894B91"/>
    <w:rsid w:val="008A1129"/>
    <w:rsid w:val="008A62F0"/>
    <w:rsid w:val="008A7638"/>
    <w:rsid w:val="008C1D9F"/>
    <w:rsid w:val="008C1FBB"/>
    <w:rsid w:val="008C3AF7"/>
    <w:rsid w:val="008C75D1"/>
    <w:rsid w:val="008D1144"/>
    <w:rsid w:val="008D1444"/>
    <w:rsid w:val="008D3EC8"/>
    <w:rsid w:val="008D4AC2"/>
    <w:rsid w:val="008D61FF"/>
    <w:rsid w:val="008E0017"/>
    <w:rsid w:val="008E46F5"/>
    <w:rsid w:val="008F256E"/>
    <w:rsid w:val="008F2DAC"/>
    <w:rsid w:val="00900485"/>
    <w:rsid w:val="009029CC"/>
    <w:rsid w:val="00910C6A"/>
    <w:rsid w:val="00913370"/>
    <w:rsid w:val="009252C2"/>
    <w:rsid w:val="00931740"/>
    <w:rsid w:val="009328F7"/>
    <w:rsid w:val="00932947"/>
    <w:rsid w:val="00932965"/>
    <w:rsid w:val="009332B7"/>
    <w:rsid w:val="009338FA"/>
    <w:rsid w:val="009345AF"/>
    <w:rsid w:val="0095240E"/>
    <w:rsid w:val="00956558"/>
    <w:rsid w:val="009637BE"/>
    <w:rsid w:val="009732DC"/>
    <w:rsid w:val="00975B74"/>
    <w:rsid w:val="00976E5D"/>
    <w:rsid w:val="0098288F"/>
    <w:rsid w:val="00982BB9"/>
    <w:rsid w:val="00984F76"/>
    <w:rsid w:val="0098705C"/>
    <w:rsid w:val="00991761"/>
    <w:rsid w:val="009A326C"/>
    <w:rsid w:val="009A38CB"/>
    <w:rsid w:val="009A4188"/>
    <w:rsid w:val="009A67EA"/>
    <w:rsid w:val="009B1B40"/>
    <w:rsid w:val="009D240E"/>
    <w:rsid w:val="009E6988"/>
    <w:rsid w:val="009F74F4"/>
    <w:rsid w:val="00A04A44"/>
    <w:rsid w:val="00A04EDE"/>
    <w:rsid w:val="00A1430A"/>
    <w:rsid w:val="00A1657A"/>
    <w:rsid w:val="00A276E5"/>
    <w:rsid w:val="00A341A9"/>
    <w:rsid w:val="00A42CCC"/>
    <w:rsid w:val="00A45677"/>
    <w:rsid w:val="00A45D25"/>
    <w:rsid w:val="00A53552"/>
    <w:rsid w:val="00A53710"/>
    <w:rsid w:val="00A56827"/>
    <w:rsid w:val="00A63643"/>
    <w:rsid w:val="00A706E8"/>
    <w:rsid w:val="00A72F4F"/>
    <w:rsid w:val="00A85278"/>
    <w:rsid w:val="00A93F2D"/>
    <w:rsid w:val="00A96328"/>
    <w:rsid w:val="00AA0B0B"/>
    <w:rsid w:val="00AC1218"/>
    <w:rsid w:val="00AC3B64"/>
    <w:rsid w:val="00AC490A"/>
    <w:rsid w:val="00AC5385"/>
    <w:rsid w:val="00AD06B0"/>
    <w:rsid w:val="00AD490D"/>
    <w:rsid w:val="00AD4D7D"/>
    <w:rsid w:val="00AD6930"/>
    <w:rsid w:val="00AD6BB6"/>
    <w:rsid w:val="00AD6EC1"/>
    <w:rsid w:val="00AE0384"/>
    <w:rsid w:val="00AE1704"/>
    <w:rsid w:val="00AE33F7"/>
    <w:rsid w:val="00AE3E83"/>
    <w:rsid w:val="00AE571D"/>
    <w:rsid w:val="00AE5723"/>
    <w:rsid w:val="00AF1B9B"/>
    <w:rsid w:val="00AF3BF5"/>
    <w:rsid w:val="00B01324"/>
    <w:rsid w:val="00B05482"/>
    <w:rsid w:val="00B06B4B"/>
    <w:rsid w:val="00B108D2"/>
    <w:rsid w:val="00B11187"/>
    <w:rsid w:val="00B115D4"/>
    <w:rsid w:val="00B2339F"/>
    <w:rsid w:val="00B24884"/>
    <w:rsid w:val="00B36A00"/>
    <w:rsid w:val="00B401B4"/>
    <w:rsid w:val="00B50AEC"/>
    <w:rsid w:val="00B51683"/>
    <w:rsid w:val="00B52B54"/>
    <w:rsid w:val="00B62AA7"/>
    <w:rsid w:val="00B65B03"/>
    <w:rsid w:val="00B66221"/>
    <w:rsid w:val="00B80DB7"/>
    <w:rsid w:val="00B8407E"/>
    <w:rsid w:val="00B93840"/>
    <w:rsid w:val="00B95DCD"/>
    <w:rsid w:val="00BA5134"/>
    <w:rsid w:val="00BB373B"/>
    <w:rsid w:val="00BB3A5B"/>
    <w:rsid w:val="00BB4648"/>
    <w:rsid w:val="00BB61DB"/>
    <w:rsid w:val="00BC16EC"/>
    <w:rsid w:val="00BC26DF"/>
    <w:rsid w:val="00BC4BEB"/>
    <w:rsid w:val="00BC5EEB"/>
    <w:rsid w:val="00BD2870"/>
    <w:rsid w:val="00BD3A62"/>
    <w:rsid w:val="00BD4829"/>
    <w:rsid w:val="00BD71CA"/>
    <w:rsid w:val="00BE0271"/>
    <w:rsid w:val="00BE1F51"/>
    <w:rsid w:val="00BE52CE"/>
    <w:rsid w:val="00BE5482"/>
    <w:rsid w:val="00BF20EB"/>
    <w:rsid w:val="00BF2177"/>
    <w:rsid w:val="00C01A58"/>
    <w:rsid w:val="00C04E36"/>
    <w:rsid w:val="00C14364"/>
    <w:rsid w:val="00C24B54"/>
    <w:rsid w:val="00C25C99"/>
    <w:rsid w:val="00C30134"/>
    <w:rsid w:val="00C37B3F"/>
    <w:rsid w:val="00C4374C"/>
    <w:rsid w:val="00C601FC"/>
    <w:rsid w:val="00C71A31"/>
    <w:rsid w:val="00C7252D"/>
    <w:rsid w:val="00C76D40"/>
    <w:rsid w:val="00C850F2"/>
    <w:rsid w:val="00C9114B"/>
    <w:rsid w:val="00C9260F"/>
    <w:rsid w:val="00C956B6"/>
    <w:rsid w:val="00CA1D9B"/>
    <w:rsid w:val="00CB0548"/>
    <w:rsid w:val="00CB3A66"/>
    <w:rsid w:val="00CB6631"/>
    <w:rsid w:val="00CC2D6B"/>
    <w:rsid w:val="00CC7F98"/>
    <w:rsid w:val="00CD0849"/>
    <w:rsid w:val="00CE32B0"/>
    <w:rsid w:val="00CE37B7"/>
    <w:rsid w:val="00CE4404"/>
    <w:rsid w:val="00CE4A77"/>
    <w:rsid w:val="00CF1A88"/>
    <w:rsid w:val="00CF37D9"/>
    <w:rsid w:val="00D0472B"/>
    <w:rsid w:val="00D04793"/>
    <w:rsid w:val="00D27AB8"/>
    <w:rsid w:val="00D31777"/>
    <w:rsid w:val="00D345A3"/>
    <w:rsid w:val="00D36FE9"/>
    <w:rsid w:val="00D37918"/>
    <w:rsid w:val="00D41F58"/>
    <w:rsid w:val="00D42E73"/>
    <w:rsid w:val="00D54F51"/>
    <w:rsid w:val="00D608CF"/>
    <w:rsid w:val="00D62F11"/>
    <w:rsid w:val="00D64BC8"/>
    <w:rsid w:val="00D6754D"/>
    <w:rsid w:val="00D73C58"/>
    <w:rsid w:val="00D8159E"/>
    <w:rsid w:val="00D87A17"/>
    <w:rsid w:val="00D9100D"/>
    <w:rsid w:val="00D9719F"/>
    <w:rsid w:val="00D97324"/>
    <w:rsid w:val="00DA2D07"/>
    <w:rsid w:val="00DA2D84"/>
    <w:rsid w:val="00DA2DB9"/>
    <w:rsid w:val="00DA71C5"/>
    <w:rsid w:val="00DB3FB0"/>
    <w:rsid w:val="00DB6AEF"/>
    <w:rsid w:val="00DB716B"/>
    <w:rsid w:val="00DC1C87"/>
    <w:rsid w:val="00DC3E21"/>
    <w:rsid w:val="00DE3170"/>
    <w:rsid w:val="00DF02FF"/>
    <w:rsid w:val="00DF1278"/>
    <w:rsid w:val="00DF2DBA"/>
    <w:rsid w:val="00DF403C"/>
    <w:rsid w:val="00DF6B9C"/>
    <w:rsid w:val="00E06F44"/>
    <w:rsid w:val="00E12DB6"/>
    <w:rsid w:val="00E14530"/>
    <w:rsid w:val="00E153F8"/>
    <w:rsid w:val="00E179A0"/>
    <w:rsid w:val="00E2117E"/>
    <w:rsid w:val="00E245C5"/>
    <w:rsid w:val="00E30D4B"/>
    <w:rsid w:val="00E3566C"/>
    <w:rsid w:val="00E41274"/>
    <w:rsid w:val="00E42FBB"/>
    <w:rsid w:val="00E57029"/>
    <w:rsid w:val="00E61A94"/>
    <w:rsid w:val="00E65088"/>
    <w:rsid w:val="00E67818"/>
    <w:rsid w:val="00E73BBF"/>
    <w:rsid w:val="00E74184"/>
    <w:rsid w:val="00E74E50"/>
    <w:rsid w:val="00E7779A"/>
    <w:rsid w:val="00E815D3"/>
    <w:rsid w:val="00E8171F"/>
    <w:rsid w:val="00E870E7"/>
    <w:rsid w:val="00E9658E"/>
    <w:rsid w:val="00E97846"/>
    <w:rsid w:val="00EA27CD"/>
    <w:rsid w:val="00EA39A0"/>
    <w:rsid w:val="00EA449E"/>
    <w:rsid w:val="00EA5AEC"/>
    <w:rsid w:val="00EB2EB7"/>
    <w:rsid w:val="00EB3FF1"/>
    <w:rsid w:val="00EB51F9"/>
    <w:rsid w:val="00EB6EC4"/>
    <w:rsid w:val="00EC08E5"/>
    <w:rsid w:val="00EC1351"/>
    <w:rsid w:val="00EC1B47"/>
    <w:rsid w:val="00EC5961"/>
    <w:rsid w:val="00EC5E73"/>
    <w:rsid w:val="00ED0E64"/>
    <w:rsid w:val="00ED35BF"/>
    <w:rsid w:val="00ED6F8A"/>
    <w:rsid w:val="00EE1CEA"/>
    <w:rsid w:val="00EE3B9F"/>
    <w:rsid w:val="00EE497A"/>
    <w:rsid w:val="00EF0995"/>
    <w:rsid w:val="00EF1D7C"/>
    <w:rsid w:val="00EF2AC5"/>
    <w:rsid w:val="00EF2AE9"/>
    <w:rsid w:val="00F0216A"/>
    <w:rsid w:val="00F0421D"/>
    <w:rsid w:val="00F116B5"/>
    <w:rsid w:val="00F345D6"/>
    <w:rsid w:val="00F35C3D"/>
    <w:rsid w:val="00F36232"/>
    <w:rsid w:val="00F46479"/>
    <w:rsid w:val="00F46DFC"/>
    <w:rsid w:val="00F5141E"/>
    <w:rsid w:val="00F528FD"/>
    <w:rsid w:val="00F67365"/>
    <w:rsid w:val="00F7121C"/>
    <w:rsid w:val="00F71C8B"/>
    <w:rsid w:val="00F740E5"/>
    <w:rsid w:val="00F74E27"/>
    <w:rsid w:val="00F7530D"/>
    <w:rsid w:val="00F811CF"/>
    <w:rsid w:val="00F85890"/>
    <w:rsid w:val="00F86992"/>
    <w:rsid w:val="00F9069D"/>
    <w:rsid w:val="00F95FC5"/>
    <w:rsid w:val="00FA13C9"/>
    <w:rsid w:val="00FB0B4E"/>
    <w:rsid w:val="00FB1341"/>
    <w:rsid w:val="00FB3468"/>
    <w:rsid w:val="00FB4AB2"/>
    <w:rsid w:val="00FB6165"/>
    <w:rsid w:val="00FC5CA2"/>
    <w:rsid w:val="00FD6DF1"/>
    <w:rsid w:val="00FD6F74"/>
    <w:rsid w:val="00FD7AA1"/>
    <w:rsid w:val="00FE58AA"/>
    <w:rsid w:val="00FF022D"/>
    <w:rsid w:val="00FF0FCC"/>
    <w:rsid w:val="00F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9C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0A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1ED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A5560"/>
    <w:pPr>
      <w:keepNext/>
      <w:jc w:val="center"/>
      <w:outlineLvl w:val="2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7A5560"/>
    <w:pPr>
      <w:keepNext/>
      <w:jc w:val="center"/>
      <w:outlineLvl w:val="4"/>
    </w:pPr>
    <w:rPr>
      <w:rFonts w:ascii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7A556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7A5560"/>
    <w:rPr>
      <w:rFonts w:ascii="Times" w:eastAsia="Times New Roman" w:hAnsi="Times" w:cs="Times New Roman"/>
      <w:b/>
      <w:szCs w:val="20"/>
    </w:rPr>
  </w:style>
  <w:style w:type="paragraph" w:customStyle="1" w:styleId="MediumGrid21">
    <w:name w:val="Medium Grid 21"/>
    <w:link w:val="MediumGrid2Char"/>
    <w:uiPriority w:val="1"/>
    <w:qFormat/>
    <w:rsid w:val="007A5560"/>
    <w:rPr>
      <w:sz w:val="22"/>
      <w:szCs w:val="22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D64BC8"/>
    <w:pPr>
      <w:ind w:left="720"/>
      <w:contextualSpacing/>
    </w:pPr>
  </w:style>
  <w:style w:type="character" w:styleId="Hyperlink">
    <w:name w:val="Hyperlink"/>
    <w:uiPriority w:val="99"/>
    <w:unhideWhenUsed/>
    <w:rsid w:val="00165235"/>
    <w:rPr>
      <w:color w:val="0563C1"/>
      <w:u w:val="single"/>
    </w:rPr>
  </w:style>
  <w:style w:type="table" w:styleId="TableGrid">
    <w:name w:val="Table Grid"/>
    <w:basedOn w:val="TableNormal"/>
    <w:uiPriority w:val="59"/>
    <w:rsid w:val="004B7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2Char">
    <w:name w:val="Medium Grid 2 Char"/>
    <w:link w:val="MediumGrid21"/>
    <w:uiPriority w:val="1"/>
    <w:rsid w:val="00011EDC"/>
    <w:rPr>
      <w:sz w:val="22"/>
      <w:szCs w:val="22"/>
    </w:rPr>
  </w:style>
  <w:style w:type="paragraph" w:customStyle="1" w:styleId="Subsection">
    <w:name w:val="Subsection"/>
    <w:basedOn w:val="Heading2"/>
    <w:qFormat/>
    <w:rsid w:val="00011EDC"/>
    <w:pPr>
      <w:keepLines/>
      <w:spacing w:before="200" w:after="0" w:line="288" w:lineRule="auto"/>
    </w:pPr>
    <w:rPr>
      <w:b w:val="0"/>
      <w:i w:val="0"/>
      <w:iCs w:val="0"/>
      <w:color w:val="7A7A7A"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11E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chievement">
    <w:name w:val="Achievement"/>
    <w:basedOn w:val="BodyText"/>
    <w:rsid w:val="002876CD"/>
    <w:pPr>
      <w:widowControl w:val="0"/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76C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876CD"/>
    <w:rPr>
      <w:rFonts w:ascii="Times New Roman" w:eastAsia="Times New Roman" w:hAnsi="Times New Roman"/>
      <w:sz w:val="24"/>
      <w:szCs w:val="24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6A684C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91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HeaderChar">
    <w:name w:val="Header Char"/>
    <w:link w:val="Header"/>
    <w:uiPriority w:val="99"/>
    <w:rsid w:val="00D37918"/>
    <w:rPr>
      <w:sz w:val="22"/>
      <w:szCs w:val="22"/>
      <w:lang w:val="x-none" w:eastAsia="x-none"/>
    </w:rPr>
  </w:style>
  <w:style w:type="paragraph" w:styleId="NormalWeb">
    <w:name w:val="Normal (Web)"/>
    <w:basedOn w:val="Normal"/>
    <w:uiPriority w:val="99"/>
    <w:unhideWhenUsed/>
    <w:rsid w:val="007F1596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E179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79A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28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BalloonTextChar">
    <w:name w:val="Balloon Text Char"/>
    <w:link w:val="BalloonText"/>
    <w:uiPriority w:val="99"/>
    <w:semiHidden/>
    <w:rsid w:val="00A96328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Heading1Char">
    <w:name w:val="Heading 1 Char"/>
    <w:link w:val="Heading1"/>
    <w:uiPriority w:val="9"/>
    <w:rsid w:val="001420A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0AB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inp-right-disabled">
    <w:name w:val="inp-right-disabled"/>
    <w:rsid w:val="00AE571D"/>
  </w:style>
  <w:style w:type="paragraph" w:customStyle="1" w:styleId="Accomplishmentsbullet">
    <w:name w:val="Accomplishments bullet"/>
    <w:basedOn w:val="PlainText"/>
    <w:link w:val="AccomplishmentsbulletChar"/>
    <w:qFormat/>
    <w:rsid w:val="00FA13C9"/>
    <w:pPr>
      <w:numPr>
        <w:numId w:val="4"/>
      </w:numPr>
      <w:spacing w:before="80"/>
      <w:jc w:val="both"/>
    </w:pPr>
    <w:rPr>
      <w:rFonts w:ascii="Garamond" w:hAnsi="Garamond" w:cs="Courier New"/>
      <w:sz w:val="21"/>
      <w:szCs w:val="21"/>
    </w:rPr>
  </w:style>
  <w:style w:type="character" w:customStyle="1" w:styleId="AccomplishmentsbulletChar">
    <w:name w:val="Accomplishments bullet Char"/>
    <w:link w:val="Accomplishmentsbullet"/>
    <w:locked/>
    <w:rsid w:val="00FA13C9"/>
    <w:rPr>
      <w:rFonts w:ascii="Garamond" w:eastAsia="Times New Roman" w:hAnsi="Garamond" w:cs="Courier New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A13C9"/>
    <w:rPr>
      <w:rFonts w:ascii="Courier" w:hAnsi="Courier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FA13C9"/>
    <w:rPr>
      <w:rFonts w:ascii="Courier" w:eastAsia="Times New Roman" w:hAnsi="Courier"/>
    </w:rPr>
  </w:style>
  <w:style w:type="paragraph" w:styleId="NoSpacing">
    <w:name w:val="No Spacing"/>
    <w:uiPriority w:val="1"/>
    <w:qFormat/>
    <w:rsid w:val="00A1430A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D6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A02DD9-A9B6-4B33-B714-E92D5E7A416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C6F8-45B9-4D35-938F-1CBCF236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Milazzo</dc:creator>
  <cp:keywords/>
  <cp:lastModifiedBy>michael strickland</cp:lastModifiedBy>
  <cp:revision>2</cp:revision>
  <cp:lastPrinted>2018-06-29T15:34:00Z</cp:lastPrinted>
  <dcterms:created xsi:type="dcterms:W3CDTF">2019-05-13T03:56:00Z</dcterms:created>
  <dcterms:modified xsi:type="dcterms:W3CDTF">2019-05-13T03:56:00Z</dcterms:modified>
</cp:coreProperties>
</file>